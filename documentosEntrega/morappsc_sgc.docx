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rFonts w:ascii="Gill Sans MT" w:cs="Gill Sans MT" w:eastAsia="Gill Sans MT" w:hAnsi="Gill Sans MT"/>
          <w:sz w:val="28"/>
          <w:szCs w:val="28"/>
        </w:rPr>
        <w:tabs>
          <w:tab w:pos="15880" w:val="left"/>
        </w:tabs>
        <w:jc w:val="left"/>
        <w:spacing w:before="29" w:line="300" w:lineRule="exact"/>
        <w:ind w:left="187"/>
      </w:pPr>
      <w:r>
        <w:pict>
          <v:shape filled="f" stroked="f" style="position:absolute;margin-left:553.642pt;margin-top:80.0481pt;width:52.6733pt;height:50.1046pt;mso-position-horizontal-relative:page;mso-position-vertical-relative:paragraph;z-index:-331" type="#_x0000_t202">
            <v:textbox inset="0,0,0,0">
              <w:txbxContent>
                <w:tbl>
                  <w:tblPr>
                    <w:tblW w:type="auto" w:w="0"/>
                    <w:tblLook w:val="01E0"/>
                    <w:jc w:val="left"/>
                    <w:tblLayout w:type="fixed"/>
                    <w:tblCellMar>
                      <w:top w:type="dxa" w:w="0"/>
                      <w:left w:type="dxa" w:w="0"/>
                      <w:bottom w:type="dxa" w:w="0"/>
                      <w:right w:type="dxa" w:w="0"/>
                    </w:tblCellMar>
                  </w:tblPr>
                  <w:tblGrid/>
                  <w:tr>
                    <w:trPr>
                      <w:trHeight w:hRule="exact" w:val="111"/>
                    </w:trPr>
                    <w:tc>
                      <w:tcPr>
                        <w:tcW w:type="dxa" w:w="89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000000" w:space="0" w:sz="1" w:val="single"/>
                        </w:tcBorders>
                      </w:tcPr>
                      <w:p/>
                    </w:tc>
                    <w:tc>
                      <w:tcPr>
                        <w:tcW w:type="dxa" w:w="963"/>
                        <w:tcBorders>
                          <w:top w:color="000000" w:space="0" w:sz="1" w:val="single"/>
                          <w:left w:color="000000" w:space="0" w:sz="1" w:val="single"/>
                          <w:bottom w:color="000000" w:space="0" w:sz="1" w:val="single"/>
                          <w:right w:color="000000" w:space="0" w:sz="1" w:val="single"/>
                        </w:tcBorders>
                        <w:shd w:color="auto" w:fill="000080" w:val="clear"/>
                      </w:tcPr>
                      <w:p>
                        <w:pPr>
                          <w:rPr>
                            <w:rFonts w:ascii="Gill Sans MT" w:cs="Gill Sans MT" w:eastAsia="Gill Sans MT" w:hAnsi="Gill Sans MT"/>
                            <w:sz w:val="9"/>
                            <w:szCs w:val="9"/>
                          </w:rPr>
                          <w:jc w:val="left"/>
                          <w:spacing w:before="10"/>
                          <w:ind w:left="121"/>
                        </w:pPr>
                        <w:r>
                          <w:rPr>
                            <w:rFonts w:ascii="Gill Sans MT" w:cs="Gill Sans MT" w:eastAsia="Gill Sans MT" w:hAnsi="Gill Sans MT"/>
                            <w:b/>
                            <w:color w:val="C8C8C8"/>
                            <w:spacing w:val="0"/>
                            <w:w w:val="129"/>
                            <w:sz w:val="9"/>
                            <w:szCs w:val="9"/>
                          </w:rPr>
                          <w:t>mantenimiento</w:t>
                        </w:r>
                        <w:r>
                          <w:rPr>
                            <w:rFonts w:ascii="Gill Sans MT" w:cs="Gill Sans MT" w:eastAsia="Gill Sans MT" w:hAnsi="Gill Sans MT"/>
                            <w:color w:val="000000"/>
                            <w:spacing w:val="0"/>
                            <w:w w:val="100"/>
                            <w:sz w:val="9"/>
                            <w:szCs w:val="9"/>
                          </w:rPr>
                        </w:r>
                      </w:p>
                    </w:tc>
                  </w:tr>
                  <w:tr>
                    <w:trPr>
                      <w:trHeight w:hRule="exact" w:val="111"/>
                    </w:trPr>
                    <w:tc>
                      <w:tcPr>
                        <w:tcW w:type="dxa" w:w="89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000000" w:space="0" w:sz="1" w:val="single"/>
                        </w:tcBorders>
                      </w:tcPr>
                      <w:p/>
                    </w:tc>
                    <w:tc>
                      <w:tcPr>
                        <w:tcW w:type="dxa" w:w="963"/>
                        <w:tcBorders>
                          <w:top w:color="000000" w:space="0" w:sz="1" w:val="single"/>
                          <w:left w:color="000000" w:space="0" w:sz="1" w:val="single"/>
                          <w:bottom w:color="000000" w:space="0" w:sz="1" w:val="single"/>
                          <w:right w:color="000000" w:space="0" w:sz="1" w:val="single"/>
                        </w:tcBorders>
                        <w:shd w:color="auto" w:fill="D6797B" w:val="clear"/>
                      </w:tcPr>
                      <w:p>
                        <w:pPr>
                          <w:rPr>
                            <w:rFonts w:ascii="Gill Sans MT" w:cs="Gill Sans MT" w:eastAsia="Gill Sans MT" w:hAnsi="Gill Sans MT"/>
                            <w:sz w:val="9"/>
                            <w:szCs w:val="9"/>
                          </w:rPr>
                          <w:jc w:val="left"/>
                          <w:spacing w:before="10"/>
                          <w:ind w:left="84"/>
                        </w:pPr>
                        <w:r>
                          <w:rPr>
                            <w:rFonts w:ascii="Gill Sans MT" w:cs="Gill Sans MT" w:eastAsia="Gill Sans MT" w:hAnsi="Gill Sans MT"/>
                            <w:w w:val="130"/>
                            <w:sz w:val="9"/>
                            <w:szCs w:val="9"/>
                          </w:rPr>
                          <w:t>ID_Mantenimiento</w:t>
                        </w:r>
                        <w:r>
                          <w:rPr>
                            <w:rFonts w:ascii="Gill Sans MT" w:cs="Gill Sans MT" w:eastAsia="Gill Sans MT" w:hAnsi="Gill Sans MT"/>
                            <w:w w:val="100"/>
                            <w:sz w:val="9"/>
                            <w:szCs w:val="9"/>
                          </w:rPr>
                        </w:r>
                      </w:p>
                    </w:tc>
                  </w:tr>
                  <w:tr>
                    <w:trPr>
                      <w:trHeight w:hRule="exact" w:val="43"/>
                    </w:trPr>
                    <w:tc>
                      <w:tcPr>
                        <w:tcW w:type="dxa" w:w="89"/>
                        <w:tcBorders>
                          <w:top w:color="auto" w:space="0" w:sz="6" w:val="nil"/>
                          <w:left w:color="auto" w:space="0" w:sz="6" w:val="nil"/>
                          <w:bottom w:color="FFFF00" w:space="0" w:sz="1" w:val="single"/>
                          <w:right w:color="000000" w:space="0" w:sz="1" w:val="single"/>
                        </w:tcBorders>
                      </w:tcPr>
                      <w:p/>
                    </w:tc>
                    <w:tc>
                      <w:tcPr>
                        <w:tcW w:type="dxa" w:w="963"/>
                        <w:vMerge w:val="restart"/>
                        <w:tcBorders>
                          <w:top w:color="000000" w:space="0" w:sz="1" w:val="single"/>
                          <w:left w:color="000000" w:space="0" w:sz="1" w:val="single"/>
                          <w:right w:color="000000" w:space="0" w:sz="1" w:val="single"/>
                        </w:tcBorders>
                      </w:tcPr>
                      <w:p>
                        <w:pPr>
                          <w:rPr>
                            <w:rFonts w:ascii="Gill Sans MT" w:cs="Gill Sans MT" w:eastAsia="Gill Sans MT" w:hAnsi="Gill Sans MT"/>
                            <w:sz w:val="9"/>
                            <w:szCs w:val="9"/>
                          </w:rPr>
                          <w:jc w:val="left"/>
                          <w:spacing w:before="10"/>
                          <w:ind w:left="84"/>
                        </w:pPr>
                        <w:r>
                          <w:rPr>
                            <w:rFonts w:ascii="Gill Sans MT" w:cs="Gill Sans MT" w:eastAsia="Gill Sans MT" w:hAnsi="Gill Sans MT"/>
                            <w:spacing w:val="0"/>
                            <w:w w:val="128"/>
                            <w:sz w:val="9"/>
                            <w:szCs w:val="9"/>
                          </w:rPr>
                          <w:t>ID_Solicitud</w:t>
                        </w:r>
                        <w:r>
                          <w:rPr>
                            <w:rFonts w:ascii="Gill Sans MT" w:cs="Gill Sans MT" w:eastAsia="Gill Sans MT" w:hAnsi="Gill Sans MT"/>
                            <w:spacing w:val="0"/>
                            <w:w w:val="100"/>
                            <w:sz w:val="9"/>
                            <w:szCs w:val="9"/>
                          </w:rPr>
                        </w:r>
                      </w:p>
                    </w:tc>
                  </w:tr>
                  <w:tr>
                    <w:trPr>
                      <w:trHeight w:hRule="exact" w:val="68"/>
                    </w:trPr>
                    <w:tc>
                      <w:tcPr>
                        <w:tcW w:type="dxa" w:w="89"/>
                        <w:tcBorders>
                          <w:top w:color="FFFF00" w:space="0" w:sz="1" w:val="single"/>
                          <w:left w:color="auto" w:space="0" w:sz="6" w:val="nil"/>
                          <w:bottom w:color="auto" w:space="0" w:sz="6" w:val="nil"/>
                          <w:right w:color="000000" w:space="0" w:sz="1" w:val="single"/>
                        </w:tcBorders>
                      </w:tcPr>
                      <w:p/>
                    </w:tc>
                    <w:tc>
                      <w:tcPr>
                        <w:tcW w:type="dxa" w:w="963"/>
                        <w:vMerge w:val=""/>
                        <w:tcBorders>
                          <w:left w:color="000000" w:space="0" w:sz="1" w:val="single"/>
                          <w:bottom w:color="000000" w:space="0" w:sz="1" w:val="single"/>
                          <w:right w:color="000000" w:space="0" w:sz="1" w:val="single"/>
                        </w:tcBorders>
                      </w:tcPr>
                      <w:p/>
                    </w:tc>
                  </w:tr>
                  <w:tr>
                    <w:trPr>
                      <w:trHeight w:hRule="exact" w:val="111"/>
                    </w:trPr>
                    <w:tc>
                      <w:tcPr>
                        <w:tcW w:type="dxa" w:w="89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000000" w:space="0" w:sz="1" w:val="single"/>
                        </w:tcBorders>
                      </w:tcPr>
                      <w:p/>
                    </w:tc>
                    <w:tc>
                      <w:tcPr>
                        <w:tcW w:type="dxa" w:w="963"/>
                        <w:tcBorders>
                          <w:top w:color="000000" w:space="0" w:sz="1" w:val="single"/>
                          <w:left w:color="000000" w:space="0" w:sz="1" w:val="single"/>
                          <w:bottom w:color="000000" w:space="0" w:sz="1" w:val="single"/>
                          <w:right w:color="000000" w:space="0" w:sz="1" w:val="single"/>
                        </w:tcBorders>
                      </w:tcPr>
                      <w:p>
                        <w:pPr>
                          <w:rPr>
                            <w:rFonts w:ascii="Gill Sans MT" w:cs="Gill Sans MT" w:eastAsia="Gill Sans MT" w:hAnsi="Gill Sans MT"/>
                            <w:sz w:val="9"/>
                            <w:szCs w:val="9"/>
                          </w:rPr>
                          <w:jc w:val="left"/>
                          <w:spacing w:before="10"/>
                          <w:ind w:left="84"/>
                        </w:pPr>
                        <w:r>
                          <w:rPr>
                            <w:rFonts w:ascii="Gill Sans MT" w:cs="Gill Sans MT" w:eastAsia="Gill Sans MT" w:hAnsi="Gill Sans MT"/>
                            <w:spacing w:val="0"/>
                            <w:w w:val="126"/>
                            <w:sz w:val="9"/>
                            <w:szCs w:val="9"/>
                          </w:rPr>
                          <w:t>ID_Equipo</w:t>
                        </w:r>
                        <w:r>
                          <w:rPr>
                            <w:rFonts w:ascii="Gill Sans MT" w:cs="Gill Sans MT" w:eastAsia="Gill Sans MT" w:hAnsi="Gill Sans MT"/>
                            <w:spacing w:val="0"/>
                            <w:w w:val="100"/>
                            <w:sz w:val="9"/>
                            <w:szCs w:val="9"/>
                          </w:rPr>
                        </w:r>
                      </w:p>
                    </w:tc>
                  </w:tr>
                  <w:tr>
                    <w:trPr>
                      <w:trHeight w:hRule="exact" w:val="111"/>
                    </w:trPr>
                    <w:tc>
                      <w:tcPr>
                        <w:tcW w:type="dxa" w:w="89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000000" w:space="0" w:sz="1" w:val="single"/>
                        </w:tcBorders>
                      </w:tcPr>
                      <w:p/>
                    </w:tc>
                    <w:tc>
                      <w:tcPr>
                        <w:tcW w:type="dxa" w:w="963"/>
                        <w:tcBorders>
                          <w:top w:color="000000" w:space="0" w:sz="1" w:val="single"/>
                          <w:left w:color="000000" w:space="0" w:sz="1" w:val="single"/>
                          <w:bottom w:color="000000" w:space="0" w:sz="1" w:val="single"/>
                          <w:right w:color="000000" w:space="0" w:sz="1" w:val="single"/>
                        </w:tcBorders>
                      </w:tcPr>
                      <w:p>
                        <w:pPr>
                          <w:rPr>
                            <w:rFonts w:ascii="Gill Sans MT" w:cs="Gill Sans MT" w:eastAsia="Gill Sans MT" w:hAnsi="Gill Sans MT"/>
                            <w:sz w:val="9"/>
                            <w:szCs w:val="9"/>
                          </w:rPr>
                          <w:jc w:val="left"/>
                          <w:spacing w:before="10"/>
                          <w:ind w:left="84"/>
                        </w:pPr>
                        <w:r>
                          <w:rPr>
                            <w:rFonts w:ascii="Gill Sans MT" w:cs="Gill Sans MT" w:eastAsia="Gill Sans MT" w:hAnsi="Gill Sans MT"/>
                            <w:spacing w:val="0"/>
                            <w:w w:val="132"/>
                            <w:sz w:val="9"/>
                            <w:szCs w:val="9"/>
                          </w:rPr>
                          <w:t>serie_equipo</w:t>
                        </w:r>
                        <w:r>
                          <w:rPr>
                            <w:rFonts w:ascii="Gill Sans MT" w:cs="Gill Sans MT" w:eastAsia="Gill Sans MT" w:hAnsi="Gill Sans MT"/>
                            <w:spacing w:val="0"/>
                            <w:w w:val="100"/>
                            <w:sz w:val="9"/>
                            <w:szCs w:val="9"/>
                          </w:rPr>
                        </w:r>
                      </w:p>
                    </w:tc>
                  </w:tr>
                  <w:tr>
                    <w:trPr>
                      <w:trHeight w:hRule="exact" w:val="111"/>
                    </w:trPr>
                    <w:tc>
                      <w:tcPr>
                        <w:tcW w:type="dxa" w:w="89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000000" w:space="0" w:sz="1" w:val="single"/>
                        </w:tcBorders>
                      </w:tcPr>
                      <w:p/>
                    </w:tc>
                    <w:tc>
                      <w:tcPr>
                        <w:tcW w:type="dxa" w:w="963"/>
                        <w:tcBorders>
                          <w:top w:color="000000" w:space="0" w:sz="1" w:val="single"/>
                          <w:left w:color="000000" w:space="0" w:sz="1" w:val="single"/>
                          <w:bottom w:color="000000" w:space="0" w:sz="1" w:val="single"/>
                          <w:right w:color="000000" w:space="0" w:sz="1" w:val="single"/>
                        </w:tcBorders>
                      </w:tcPr>
                      <w:p>
                        <w:pPr>
                          <w:rPr>
                            <w:rFonts w:ascii="Gill Sans MT" w:cs="Gill Sans MT" w:eastAsia="Gill Sans MT" w:hAnsi="Gill Sans MT"/>
                            <w:sz w:val="9"/>
                            <w:szCs w:val="9"/>
                          </w:rPr>
                          <w:jc w:val="left"/>
                          <w:spacing w:before="10"/>
                          <w:ind w:left="84"/>
                        </w:pPr>
                        <w:r>
                          <w:rPr>
                            <w:rFonts w:ascii="Gill Sans MT" w:cs="Gill Sans MT" w:eastAsia="Gill Sans MT" w:hAnsi="Gill Sans MT"/>
                            <w:spacing w:val="0"/>
                            <w:w w:val="137"/>
                            <w:sz w:val="9"/>
                            <w:szCs w:val="9"/>
                          </w:rPr>
                          <w:t>ram</w:t>
                        </w:r>
                        <w:r>
                          <w:rPr>
                            <w:rFonts w:ascii="Gill Sans MT" w:cs="Gill Sans MT" w:eastAsia="Gill Sans MT" w:hAnsi="Gill Sans MT"/>
                            <w:spacing w:val="0"/>
                            <w:w w:val="100"/>
                            <w:sz w:val="9"/>
                            <w:szCs w:val="9"/>
                          </w:rPr>
                        </w:r>
                      </w:p>
                    </w:tc>
                  </w:tr>
                  <w:tr>
                    <w:trPr>
                      <w:trHeight w:hRule="exact" w:val="111"/>
                    </w:trPr>
                    <w:tc>
                      <w:tcPr>
                        <w:tcW w:type="dxa" w:w="89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000000" w:space="0" w:sz="1" w:val="single"/>
                        </w:tcBorders>
                      </w:tcPr>
                      <w:p/>
                    </w:tc>
                    <w:tc>
                      <w:tcPr>
                        <w:tcW w:type="dxa" w:w="963"/>
                        <w:tcBorders>
                          <w:top w:color="000000" w:space="0" w:sz="1" w:val="single"/>
                          <w:left w:color="000000" w:space="0" w:sz="1" w:val="single"/>
                          <w:bottom w:color="000000" w:space="0" w:sz="1" w:val="single"/>
                          <w:right w:color="000000" w:space="0" w:sz="1" w:val="single"/>
                        </w:tcBorders>
                        <w:shd w:color="auto" w:fill="8E9EDF" w:val="clear"/>
                      </w:tcPr>
                      <w:p>
                        <w:pPr>
                          <w:rPr>
                            <w:rFonts w:ascii="Gill Sans MT" w:cs="Gill Sans MT" w:eastAsia="Gill Sans MT" w:hAnsi="Gill Sans MT"/>
                            <w:sz w:val="9"/>
                            <w:szCs w:val="9"/>
                          </w:rPr>
                          <w:jc w:val="left"/>
                          <w:spacing w:before="10"/>
                          <w:ind w:left="84"/>
                        </w:pPr>
                        <w:r>
                          <w:rPr>
                            <w:rFonts w:ascii="Gill Sans MT" w:cs="Gill Sans MT" w:eastAsia="Gill Sans MT" w:hAnsi="Gill Sans MT"/>
                            <w:spacing w:val="0"/>
                            <w:w w:val="140"/>
                            <w:sz w:val="9"/>
                            <w:szCs w:val="9"/>
                          </w:rPr>
                          <w:t>almacenamiento</w:t>
                        </w:r>
                        <w:r>
                          <w:rPr>
                            <w:rFonts w:ascii="Gill Sans MT" w:cs="Gill Sans MT" w:eastAsia="Gill Sans MT" w:hAnsi="Gill Sans MT"/>
                            <w:spacing w:val="0"/>
                            <w:w w:val="100"/>
                            <w:sz w:val="9"/>
                            <w:szCs w:val="9"/>
                          </w:rPr>
                        </w:r>
                      </w:p>
                    </w:tc>
                  </w:tr>
                  <w:tr>
                    <w:trPr>
                      <w:trHeight w:hRule="exact" w:val="111"/>
                    </w:trPr>
                    <w:tc>
                      <w:tcPr>
                        <w:tcW w:type="dxa" w:w="89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000000" w:space="0" w:sz="1" w:val="single"/>
                        </w:tcBorders>
                      </w:tcPr>
                      <w:p/>
                    </w:tc>
                    <w:tc>
                      <w:tcPr>
                        <w:tcW w:type="dxa" w:w="963"/>
                        <w:tcBorders>
                          <w:top w:color="000000" w:space="0" w:sz="1" w:val="single"/>
                          <w:left w:color="000000" w:space="0" w:sz="1" w:val="single"/>
                          <w:bottom w:color="000000" w:space="0" w:sz="1" w:val="single"/>
                          <w:right w:color="000000" w:space="0" w:sz="1" w:val="single"/>
                        </w:tcBorders>
                      </w:tcPr>
                      <w:p>
                        <w:pPr>
                          <w:rPr>
                            <w:rFonts w:ascii="Gill Sans MT" w:cs="Gill Sans MT" w:eastAsia="Gill Sans MT" w:hAnsi="Gill Sans MT"/>
                            <w:sz w:val="9"/>
                            <w:szCs w:val="9"/>
                          </w:rPr>
                          <w:jc w:val="left"/>
                          <w:spacing w:before="10"/>
                          <w:ind w:left="84"/>
                        </w:pPr>
                        <w:r>
                          <w:rPr>
                            <w:rFonts w:ascii="Gill Sans MT" w:cs="Gill Sans MT" w:eastAsia="Gill Sans MT" w:hAnsi="Gill Sans MT"/>
                            <w:spacing w:val="0"/>
                            <w:w w:val="136"/>
                            <w:sz w:val="9"/>
                            <w:szCs w:val="9"/>
                          </w:rPr>
                          <w:t>observacion</w:t>
                        </w:r>
                        <w:r>
                          <w:rPr>
                            <w:rFonts w:ascii="Gill Sans MT" w:cs="Gill Sans MT" w:eastAsia="Gill Sans MT" w:hAnsi="Gill Sans MT"/>
                            <w:spacing w:val="0"/>
                            <w:w w:val="100"/>
                            <w:sz w:val="9"/>
                            <w:szCs w:val="9"/>
                          </w:rPr>
                        </w:r>
                      </w:p>
                    </w:tc>
                  </w:tr>
                  <w:tr>
                    <w:trPr>
                      <w:trHeight w:hRule="exact" w:val="111"/>
                    </w:trPr>
                    <w:tc>
                      <w:tcPr>
                        <w:tcW w:type="dxa" w:w="89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000000" w:space="0" w:sz="1" w:val="single"/>
                        </w:tcBorders>
                      </w:tcPr>
                      <w:p/>
                    </w:tc>
                    <w:tc>
                      <w:tcPr>
                        <w:tcW w:type="dxa" w:w="963"/>
                        <w:tcBorders>
                          <w:top w:color="000000" w:space="0" w:sz="1" w:val="single"/>
                          <w:left w:color="000000" w:space="0" w:sz="1" w:val="single"/>
                          <w:bottom w:color="000000" w:space="0" w:sz="1" w:val="single"/>
                          <w:right w:color="000000" w:space="0" w:sz="1" w:val="single"/>
                        </w:tcBorders>
                      </w:tcPr>
                      <w:p>
                        <w:pPr>
                          <w:rPr>
                            <w:rFonts w:ascii="Gill Sans MT" w:cs="Gill Sans MT" w:eastAsia="Gill Sans MT" w:hAnsi="Gill Sans MT"/>
                            <w:sz w:val="9"/>
                            <w:szCs w:val="9"/>
                          </w:rPr>
                          <w:jc w:val="left"/>
                          <w:spacing w:before="10"/>
                          <w:ind w:left="84"/>
                        </w:pPr>
                        <w:r>
                          <w:rPr>
                            <w:rFonts w:ascii="Gill Sans MT" w:cs="Gill Sans MT" w:eastAsia="Gill Sans MT" w:hAnsi="Gill Sans MT"/>
                            <w:spacing w:val="0"/>
                            <w:w w:val="144"/>
                            <w:sz w:val="9"/>
                            <w:szCs w:val="9"/>
                          </w:rPr>
                          <w:t>fecha</w:t>
                        </w:r>
                        <w:r>
                          <w:rPr>
                            <w:rFonts w:ascii="Gill Sans MT" w:cs="Gill Sans MT" w:eastAsia="Gill Sans MT" w:hAnsi="Gill Sans MT"/>
                            <w:spacing w:val="0"/>
                            <w:w w:val="100"/>
                            <w:sz w:val="9"/>
                            <w:szCs w:val="9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ascii="Gill Sans MT" w:cs="Gill Sans MT" w:eastAsia="Gill Sans MT" w:hAnsi="Gill Sans MT"/>
          <w:b/>
          <w:w w:val="125"/>
          <w:position w:val="-1"/>
          <w:sz w:val="28"/>
          <w:szCs w:val="28"/>
        </w:rPr>
      </w:r>
      <w:r>
        <w:rPr>
          <w:rFonts w:ascii="Gill Sans MT" w:cs="Gill Sans MT" w:eastAsia="Gill Sans MT" w:hAnsi="Gill Sans MT"/>
          <w:b/>
          <w:w w:val="125"/>
          <w:position w:val="-1"/>
          <w:sz w:val="28"/>
          <w:szCs w:val="28"/>
          <w:u w:color="000000" w:val="single"/>
        </w:rPr>
        <w:t> </w:t>
      </w:r>
      <w:r>
        <w:rPr>
          <w:rFonts w:ascii="Gill Sans MT" w:cs="Gill Sans MT" w:eastAsia="Gill Sans MT" w:hAnsi="Gill Sans MT"/>
          <w:b/>
          <w:w w:val="100"/>
          <w:position w:val="-1"/>
          <w:sz w:val="28"/>
          <w:szCs w:val="28"/>
          <w:u w:color="000000" w:val="single"/>
        </w:rPr>
        <w:t>                                                                       </w:t>
      </w:r>
      <w:r>
        <w:rPr>
          <w:rFonts w:ascii="Gill Sans MT" w:cs="Gill Sans MT" w:eastAsia="Gill Sans MT" w:hAnsi="Gill Sans MT"/>
          <w:b/>
          <w:spacing w:val="36"/>
          <w:w w:val="100"/>
          <w:position w:val="-1"/>
          <w:sz w:val="28"/>
          <w:szCs w:val="28"/>
          <w:u w:color="000000" w:val="single"/>
        </w:rPr>
        <w:t> </w:t>
      </w:r>
      <w:r>
        <w:rPr>
          <w:rFonts w:ascii="Gill Sans MT" w:cs="Gill Sans MT" w:eastAsia="Gill Sans MT" w:hAnsi="Gill Sans MT"/>
          <w:b/>
          <w:spacing w:val="36"/>
          <w:w w:val="100"/>
          <w:position w:val="-1"/>
          <w:sz w:val="28"/>
          <w:szCs w:val="28"/>
          <w:u w:color="000000" w:val="single"/>
        </w:rPr>
      </w:r>
      <w:r>
        <w:rPr>
          <w:rFonts w:ascii="Gill Sans MT" w:cs="Gill Sans MT" w:eastAsia="Gill Sans MT" w:hAnsi="Gill Sans MT"/>
          <w:b/>
          <w:spacing w:val="0"/>
          <w:w w:val="123"/>
          <w:position w:val="-1"/>
          <w:sz w:val="28"/>
          <w:szCs w:val="28"/>
          <w:u w:color="000000" w:val="single"/>
        </w:rPr>
        <w:t>Página</w:t>
      </w:r>
      <w:r>
        <w:rPr>
          <w:rFonts w:ascii="Gill Sans MT" w:cs="Gill Sans MT" w:eastAsia="Gill Sans MT" w:hAnsi="Gill Sans MT"/>
          <w:b/>
          <w:spacing w:val="0"/>
          <w:w w:val="123"/>
          <w:position w:val="-1"/>
          <w:sz w:val="28"/>
          <w:szCs w:val="28"/>
          <w:u w:color="000000" w:val="single"/>
        </w:rPr>
      </w:r>
      <w:r>
        <w:rPr>
          <w:rFonts w:ascii="Gill Sans MT" w:cs="Gill Sans MT" w:eastAsia="Gill Sans MT" w:hAnsi="Gill Sans MT"/>
          <w:b/>
          <w:spacing w:val="0"/>
          <w:w w:val="125"/>
          <w:position w:val="-1"/>
          <w:sz w:val="28"/>
          <w:szCs w:val="28"/>
          <w:u w:color="000000" w:val="single"/>
        </w:rPr>
        <w:t> </w:t>
      </w:r>
      <w:r>
        <w:rPr>
          <w:rFonts w:ascii="Gill Sans MT" w:cs="Gill Sans MT" w:eastAsia="Gill Sans MT" w:hAnsi="Gill Sans MT"/>
          <w:b/>
          <w:spacing w:val="0"/>
          <w:w w:val="125"/>
          <w:position w:val="-1"/>
          <w:sz w:val="28"/>
          <w:szCs w:val="28"/>
          <w:u w:color="000000" w:val="single"/>
        </w:rPr>
      </w:r>
      <w:r>
        <w:rPr>
          <w:rFonts w:ascii="Gill Sans MT" w:cs="Gill Sans MT" w:eastAsia="Gill Sans MT" w:hAnsi="Gill Sans MT"/>
          <w:b/>
          <w:spacing w:val="0"/>
          <w:w w:val="122"/>
          <w:position w:val="-1"/>
          <w:sz w:val="28"/>
          <w:szCs w:val="28"/>
          <w:u w:color="000000" w:val="single"/>
        </w:rPr>
        <w:t>de</w:t>
      </w:r>
      <w:r>
        <w:rPr>
          <w:rFonts w:ascii="Gill Sans MT" w:cs="Gill Sans MT" w:eastAsia="Gill Sans MT" w:hAnsi="Gill Sans MT"/>
          <w:b/>
          <w:spacing w:val="0"/>
          <w:w w:val="122"/>
          <w:position w:val="-1"/>
          <w:sz w:val="28"/>
          <w:szCs w:val="28"/>
          <w:u w:color="000000" w:val="single"/>
        </w:rPr>
      </w:r>
      <w:r>
        <w:rPr>
          <w:rFonts w:ascii="Gill Sans MT" w:cs="Gill Sans MT" w:eastAsia="Gill Sans MT" w:hAnsi="Gill Sans MT"/>
          <w:b/>
          <w:spacing w:val="0"/>
          <w:w w:val="125"/>
          <w:position w:val="-1"/>
          <w:sz w:val="28"/>
          <w:szCs w:val="28"/>
          <w:u w:color="000000" w:val="single"/>
        </w:rPr>
        <w:t> </w:t>
      </w:r>
      <w:r>
        <w:rPr>
          <w:rFonts w:ascii="Gill Sans MT" w:cs="Gill Sans MT" w:eastAsia="Gill Sans MT" w:hAnsi="Gill Sans MT"/>
          <w:b/>
          <w:spacing w:val="0"/>
          <w:w w:val="125"/>
          <w:position w:val="-1"/>
          <w:sz w:val="28"/>
          <w:szCs w:val="28"/>
          <w:u w:color="000000" w:val="single"/>
        </w:rPr>
      </w:r>
      <w:r>
        <w:rPr>
          <w:rFonts w:ascii="Gill Sans MT" w:cs="Gill Sans MT" w:eastAsia="Gill Sans MT" w:hAnsi="Gill Sans MT"/>
          <w:b/>
          <w:spacing w:val="0"/>
          <w:w w:val="119"/>
          <w:position w:val="-1"/>
          <w:sz w:val="28"/>
          <w:szCs w:val="28"/>
          <w:u w:color="000000" w:val="single"/>
        </w:rPr>
        <w:t>exportación</w:t>
      </w:r>
      <w:r>
        <w:rPr>
          <w:rFonts w:ascii="Gill Sans MT" w:cs="Gill Sans MT" w:eastAsia="Gill Sans MT" w:hAnsi="Gill Sans MT"/>
          <w:b/>
          <w:spacing w:val="0"/>
          <w:w w:val="119"/>
          <w:position w:val="-1"/>
          <w:sz w:val="28"/>
          <w:szCs w:val="28"/>
          <w:u w:color="000000" w:val="single"/>
        </w:rPr>
      </w:r>
      <w:r>
        <w:rPr>
          <w:rFonts w:ascii="Gill Sans MT" w:cs="Gill Sans MT" w:eastAsia="Gill Sans MT" w:hAnsi="Gill Sans MT"/>
          <w:b/>
          <w:spacing w:val="0"/>
          <w:w w:val="125"/>
          <w:position w:val="-1"/>
          <w:sz w:val="28"/>
          <w:szCs w:val="28"/>
          <w:u w:color="000000" w:val="single"/>
        </w:rPr>
        <w:t> </w:t>
      </w:r>
      <w:r>
        <w:rPr>
          <w:rFonts w:ascii="Gill Sans MT" w:cs="Gill Sans MT" w:eastAsia="Gill Sans MT" w:hAnsi="Gill Sans MT"/>
          <w:b/>
          <w:spacing w:val="0"/>
          <w:w w:val="125"/>
          <w:position w:val="-1"/>
          <w:sz w:val="28"/>
          <w:szCs w:val="28"/>
          <w:u w:color="000000" w:val="single"/>
        </w:rPr>
      </w:r>
      <w:r>
        <w:rPr>
          <w:rFonts w:ascii="Gill Sans MT" w:cs="Gill Sans MT" w:eastAsia="Gill Sans MT" w:hAnsi="Gill Sans MT"/>
          <w:b/>
          <w:spacing w:val="0"/>
          <w:w w:val="109"/>
          <w:position w:val="-1"/>
          <w:sz w:val="28"/>
          <w:szCs w:val="28"/>
          <w:u w:color="000000" w:val="single"/>
        </w:rPr>
        <w:t>PDF</w:t>
      </w:r>
      <w:r>
        <w:rPr>
          <w:rFonts w:ascii="Gill Sans MT" w:cs="Gill Sans MT" w:eastAsia="Gill Sans MT" w:hAnsi="Gill Sans MT"/>
          <w:b/>
          <w:spacing w:val="0"/>
          <w:w w:val="109"/>
          <w:position w:val="-1"/>
          <w:sz w:val="28"/>
          <w:szCs w:val="28"/>
          <w:u w:color="000000" w:val="single"/>
        </w:rPr>
      </w:r>
      <w:r>
        <w:rPr>
          <w:rFonts w:ascii="Gill Sans MT" w:cs="Gill Sans MT" w:eastAsia="Gill Sans MT" w:hAnsi="Gill Sans MT"/>
          <w:b/>
          <w:spacing w:val="0"/>
          <w:w w:val="125"/>
          <w:position w:val="-1"/>
          <w:sz w:val="28"/>
          <w:szCs w:val="28"/>
          <w:u w:color="000000" w:val="single"/>
        </w:rPr>
        <w:t> </w:t>
      </w:r>
      <w:r>
        <w:rPr>
          <w:rFonts w:ascii="Gill Sans MT" w:cs="Gill Sans MT" w:eastAsia="Gill Sans MT" w:hAnsi="Gill Sans MT"/>
          <w:b/>
          <w:spacing w:val="0"/>
          <w:w w:val="100"/>
          <w:position w:val="-1"/>
          <w:sz w:val="28"/>
          <w:szCs w:val="28"/>
          <w:u w:color="000000" w:val="single"/>
        </w:rPr>
        <w:tab/>
      </w:r>
      <w:r>
        <w:rPr>
          <w:rFonts w:ascii="Gill Sans MT" w:cs="Gill Sans MT" w:eastAsia="Gill Sans MT" w:hAnsi="Gill Sans MT"/>
          <w:b/>
          <w:spacing w:val="0"/>
          <w:w w:val="100"/>
          <w:position w:val="-1"/>
          <w:sz w:val="28"/>
          <w:szCs w:val="28"/>
          <w:u w:color="000000" w:val="single"/>
        </w:rPr>
      </w:r>
      <w:r>
        <w:rPr>
          <w:rFonts w:ascii="Gill Sans MT" w:cs="Gill Sans MT" w:eastAsia="Gill Sans MT" w:hAnsi="Gill Sans MT"/>
          <w:b/>
          <w:spacing w:val="0"/>
          <w:w w:val="100"/>
          <w:position w:val="-1"/>
          <w:sz w:val="28"/>
          <w:szCs w:val="28"/>
        </w:rPr>
      </w:r>
      <w:r>
        <w:rPr>
          <w:rFonts w:ascii="Gill Sans MT" w:cs="Gill Sans MT" w:eastAsia="Gill Sans MT" w:hAnsi="Gill Sans MT"/>
          <w:spacing w:val="0"/>
          <w:w w:val="100"/>
          <w:position w:val="0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7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tbl>
      <w:tblPr>
        <w:tblW w:type="auto" w:w="0"/>
        <w:tblLook w:val="01E0"/>
        <w:jc w:val="left"/>
        <w:tblInd w:type="dxa" w:w="116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111"/>
        </w:trPr>
        <w:tc>
          <w:tcPr>
            <w:tcW w:type="dxa" w:w="89"/>
            <w:tcBorders>
              <w:top w:color="auto" w:space="0" w:sz="6" w:val="nil"/>
              <w:left w:color="auto" w:space="0" w:sz="6" w:val="nil"/>
              <w:bottom w:color="auto" w:space="0" w:sz="6" w:val="nil"/>
              <w:right w:color="000000" w:space="0" w:sz="1" w:val="single"/>
            </w:tcBorders>
          </w:tcPr>
          <w:p/>
        </w:tc>
        <w:tc>
          <w:tcPr>
            <w:tcW w:type="dxa" w:w="874"/>
            <w:tcBorders>
              <w:top w:color="000000" w:space="0" w:sz="1" w:val="single"/>
              <w:left w:color="000000" w:space="0" w:sz="1" w:val="single"/>
              <w:bottom w:color="000000" w:space="0" w:sz="1" w:val="single"/>
              <w:right w:color="000000" w:space="0" w:sz="1" w:val="single"/>
            </w:tcBorders>
            <w:shd w:color="auto" w:fill="000080" w:val="clear"/>
          </w:tcPr>
          <w:p>
            <w:pPr>
              <w:rPr>
                <w:rFonts w:ascii="Gill Sans MT" w:cs="Gill Sans MT" w:eastAsia="Gill Sans MT" w:hAnsi="Gill Sans MT"/>
                <w:sz w:val="9"/>
                <w:szCs w:val="9"/>
              </w:rPr>
              <w:jc w:val="center"/>
              <w:spacing w:before="10"/>
              <w:ind w:left="341" w:right="310"/>
            </w:pPr>
            <w:r>
              <w:rPr>
                <w:rFonts w:ascii="Gill Sans MT" w:cs="Gill Sans MT" w:eastAsia="Gill Sans MT" w:hAnsi="Gill Sans MT"/>
                <w:b/>
                <w:color w:val="C8C8C8"/>
                <w:spacing w:val="0"/>
                <w:w w:val="130"/>
                <w:sz w:val="9"/>
                <w:szCs w:val="9"/>
              </w:rPr>
              <w:t>red</w:t>
            </w:r>
            <w:r>
              <w:rPr>
                <w:rFonts w:ascii="Gill Sans MT" w:cs="Gill Sans MT" w:eastAsia="Gill Sans MT" w:hAnsi="Gill Sans MT"/>
                <w:color w:val="000000"/>
                <w:spacing w:val="0"/>
                <w:w w:val="100"/>
                <w:sz w:val="9"/>
                <w:szCs w:val="9"/>
              </w:rPr>
            </w:r>
          </w:p>
        </w:tc>
      </w:tr>
      <w:tr>
        <w:trPr>
          <w:trHeight w:hRule="exact" w:val="111"/>
        </w:trPr>
        <w:tc>
          <w:tcPr>
            <w:tcW w:type="dxa" w:w="89"/>
            <w:tcBorders>
              <w:top w:color="auto" w:space="0" w:sz="6" w:val="nil"/>
              <w:left w:color="auto" w:space="0" w:sz="6" w:val="nil"/>
              <w:bottom w:color="auto" w:space="0" w:sz="6" w:val="nil"/>
              <w:right w:color="000000" w:space="0" w:sz="1" w:val="single"/>
            </w:tcBorders>
          </w:tcPr>
          <w:p/>
        </w:tc>
        <w:tc>
          <w:tcPr>
            <w:tcW w:type="dxa" w:w="874"/>
            <w:tcBorders>
              <w:top w:color="000000" w:space="0" w:sz="1" w:val="single"/>
              <w:left w:color="000000" w:space="0" w:sz="1" w:val="single"/>
              <w:bottom w:color="000000" w:space="0" w:sz="1" w:val="single"/>
              <w:right w:color="000000" w:space="0" w:sz="1" w:val="single"/>
            </w:tcBorders>
            <w:shd w:color="auto" w:fill="D6797B" w:val="clear"/>
          </w:tcPr>
          <w:p>
            <w:pPr>
              <w:rPr>
                <w:rFonts w:ascii="Gill Sans MT" w:cs="Gill Sans MT" w:eastAsia="Gill Sans MT" w:hAnsi="Gill Sans MT"/>
                <w:sz w:val="9"/>
                <w:szCs w:val="9"/>
              </w:rPr>
              <w:jc w:val="left"/>
              <w:spacing w:before="10"/>
              <w:ind w:left="84"/>
            </w:pPr>
            <w:r>
              <w:rPr>
                <w:rFonts w:ascii="Gill Sans MT" w:cs="Gill Sans MT" w:eastAsia="Gill Sans MT" w:hAnsi="Gill Sans MT"/>
                <w:spacing w:val="0"/>
                <w:w w:val="129"/>
                <w:sz w:val="9"/>
                <w:szCs w:val="9"/>
              </w:rPr>
              <w:t>IP</w:t>
            </w:r>
            <w:r>
              <w:rPr>
                <w:rFonts w:ascii="Gill Sans MT" w:cs="Gill Sans MT" w:eastAsia="Gill Sans MT" w:hAnsi="Gill Sans MT"/>
                <w:spacing w:val="0"/>
                <w:w w:val="100"/>
                <w:sz w:val="9"/>
                <w:szCs w:val="9"/>
              </w:rPr>
            </w:r>
          </w:p>
        </w:tc>
      </w:tr>
      <w:tr>
        <w:trPr>
          <w:trHeight w:hRule="exact" w:val="43"/>
        </w:trPr>
        <w:tc>
          <w:tcPr>
            <w:tcW w:type="dxa" w:w="89"/>
            <w:tcBorders>
              <w:top w:color="auto" w:space="0" w:sz="6" w:val="nil"/>
              <w:left w:color="auto" w:space="0" w:sz="6" w:val="nil"/>
              <w:bottom w:color="00FF00" w:space="0" w:sz="1" w:val="single"/>
              <w:right w:color="000000" w:space="0" w:sz="1" w:val="single"/>
            </w:tcBorders>
          </w:tcPr>
          <w:p/>
        </w:tc>
        <w:tc>
          <w:tcPr>
            <w:tcW w:type="dxa" w:w="874"/>
            <w:vMerge w:val="restart"/>
            <w:tcBorders>
              <w:top w:color="000000" w:space="0" w:sz="1" w:val="single"/>
              <w:left w:color="000000" w:space="0" w:sz="1" w:val="single"/>
              <w:right w:color="000000" w:space="0" w:sz="1" w:val="single"/>
            </w:tcBorders>
          </w:tcPr>
          <w:p>
            <w:pPr>
              <w:rPr>
                <w:rFonts w:ascii="Gill Sans MT" w:cs="Gill Sans MT" w:eastAsia="Gill Sans MT" w:hAnsi="Gill Sans MT"/>
                <w:sz w:val="9"/>
                <w:szCs w:val="9"/>
              </w:rPr>
              <w:jc w:val="left"/>
              <w:spacing w:before="10"/>
              <w:ind w:left="84"/>
            </w:pPr>
            <w:r>
              <w:rPr>
                <w:rFonts w:ascii="Gill Sans MT" w:cs="Gill Sans MT" w:eastAsia="Gill Sans MT" w:hAnsi="Gill Sans MT"/>
                <w:spacing w:val="0"/>
                <w:w w:val="130"/>
                <w:sz w:val="9"/>
                <w:szCs w:val="9"/>
              </w:rPr>
              <w:t>Rut</w:t>
            </w:r>
            <w:r>
              <w:rPr>
                <w:rFonts w:ascii="Gill Sans MT" w:cs="Gill Sans MT" w:eastAsia="Gill Sans MT" w:hAnsi="Gill Sans MT"/>
                <w:spacing w:val="0"/>
                <w:w w:val="100"/>
                <w:sz w:val="9"/>
                <w:szCs w:val="9"/>
              </w:rPr>
            </w:r>
          </w:p>
        </w:tc>
      </w:tr>
      <w:tr>
        <w:trPr>
          <w:trHeight w:hRule="exact" w:val="68"/>
        </w:trPr>
        <w:tc>
          <w:tcPr>
            <w:tcW w:type="dxa" w:w="89"/>
            <w:tcBorders>
              <w:top w:color="00FF00" w:space="0" w:sz="1" w:val="single"/>
              <w:left w:color="auto" w:space="0" w:sz="6" w:val="nil"/>
              <w:bottom w:color="auto" w:space="0" w:sz="6" w:val="nil"/>
              <w:right w:color="000000" w:space="0" w:sz="1" w:val="single"/>
            </w:tcBorders>
          </w:tcPr>
          <w:p/>
        </w:tc>
        <w:tc>
          <w:tcPr>
            <w:tcW w:type="dxa" w:w="874"/>
            <w:vMerge w:val=""/>
            <w:tcBorders>
              <w:left w:color="000000" w:space="0" w:sz="1" w:val="single"/>
              <w:bottom w:color="000000" w:space="0" w:sz="1" w:val="single"/>
              <w:right w:color="000000" w:space="0" w:sz="1" w:val="single"/>
            </w:tcBorders>
          </w:tcPr>
          <w:p/>
        </w:tc>
      </w:tr>
      <w:tr>
        <w:trPr>
          <w:trHeight w:hRule="exact" w:val="111"/>
        </w:trPr>
        <w:tc>
          <w:tcPr>
            <w:tcW w:type="dxa" w:w="89"/>
            <w:tcBorders>
              <w:top w:color="auto" w:space="0" w:sz="6" w:val="nil"/>
              <w:left w:color="auto" w:space="0" w:sz="6" w:val="nil"/>
              <w:bottom w:color="auto" w:space="0" w:sz="6" w:val="nil"/>
              <w:right w:color="000000" w:space="0" w:sz="1" w:val="single"/>
            </w:tcBorders>
          </w:tcPr>
          <w:p/>
        </w:tc>
        <w:tc>
          <w:tcPr>
            <w:tcW w:type="dxa" w:w="874"/>
            <w:tcBorders>
              <w:top w:color="000000" w:space="0" w:sz="1" w:val="single"/>
              <w:left w:color="000000" w:space="0" w:sz="1" w:val="single"/>
              <w:bottom w:color="000000" w:space="0" w:sz="1" w:val="single"/>
              <w:right w:color="000000" w:space="0" w:sz="1" w:val="single"/>
            </w:tcBorders>
            <w:shd w:color="auto" w:fill="8E9EDF" w:val="clear"/>
          </w:tcPr>
          <w:p>
            <w:pPr>
              <w:rPr>
                <w:rFonts w:ascii="Gill Sans MT" w:cs="Gill Sans MT" w:eastAsia="Gill Sans MT" w:hAnsi="Gill Sans MT"/>
                <w:sz w:val="9"/>
                <w:szCs w:val="9"/>
              </w:rPr>
              <w:jc w:val="left"/>
              <w:spacing w:before="10"/>
              <w:ind w:left="84"/>
            </w:pPr>
            <w:r>
              <w:rPr>
                <w:rFonts w:ascii="Gill Sans MT" w:cs="Gill Sans MT" w:eastAsia="Gill Sans MT" w:hAnsi="Gill Sans MT"/>
                <w:spacing w:val="0"/>
                <w:w w:val="137"/>
                <w:sz w:val="9"/>
                <w:szCs w:val="9"/>
              </w:rPr>
              <w:t>departamento</w:t>
            </w:r>
            <w:r>
              <w:rPr>
                <w:rFonts w:ascii="Gill Sans MT" w:cs="Gill Sans MT" w:eastAsia="Gill Sans MT" w:hAnsi="Gill Sans MT"/>
                <w:spacing w:val="0"/>
                <w:w w:val="100"/>
                <w:sz w:val="9"/>
                <w:szCs w:val="9"/>
              </w:rPr>
            </w:r>
          </w:p>
        </w:tc>
      </w:tr>
      <w:tr>
        <w:trPr>
          <w:trHeight w:hRule="exact" w:val="111"/>
        </w:trPr>
        <w:tc>
          <w:tcPr>
            <w:tcW w:type="dxa" w:w="89"/>
            <w:tcBorders>
              <w:top w:color="auto" w:space="0" w:sz="6" w:val="nil"/>
              <w:left w:color="auto" w:space="0" w:sz="6" w:val="nil"/>
              <w:bottom w:color="auto" w:space="0" w:sz="6" w:val="nil"/>
              <w:right w:color="000000" w:space="0" w:sz="1" w:val="single"/>
            </w:tcBorders>
          </w:tcPr>
          <w:p/>
        </w:tc>
        <w:tc>
          <w:tcPr>
            <w:tcW w:type="dxa" w:w="874"/>
            <w:tcBorders>
              <w:top w:color="000000" w:space="0" w:sz="1" w:val="single"/>
              <w:left w:color="000000" w:space="0" w:sz="1" w:val="single"/>
              <w:bottom w:color="000000" w:space="0" w:sz="1" w:val="single"/>
              <w:right w:color="000000" w:space="0" w:sz="1" w:val="single"/>
            </w:tcBorders>
          </w:tcPr>
          <w:p>
            <w:pPr>
              <w:rPr>
                <w:rFonts w:ascii="Gill Sans MT" w:cs="Gill Sans MT" w:eastAsia="Gill Sans MT" w:hAnsi="Gill Sans MT"/>
                <w:sz w:val="9"/>
                <w:szCs w:val="9"/>
              </w:rPr>
              <w:jc w:val="left"/>
              <w:spacing w:before="10"/>
              <w:ind w:left="84"/>
            </w:pPr>
            <w:r>
              <w:rPr>
                <w:rFonts w:ascii="Gill Sans MT" w:cs="Gill Sans MT" w:eastAsia="Gill Sans MT" w:hAnsi="Gill Sans MT"/>
                <w:w w:val="131"/>
                <w:sz w:val="9"/>
                <w:szCs w:val="9"/>
              </w:rPr>
              <w:t>nombre_usuario</w:t>
            </w:r>
            <w:r>
              <w:rPr>
                <w:rFonts w:ascii="Gill Sans MT" w:cs="Gill Sans MT" w:eastAsia="Gill Sans MT" w:hAnsi="Gill Sans MT"/>
                <w:w w:val="100"/>
                <w:sz w:val="9"/>
                <w:szCs w:val="9"/>
              </w:rPr>
            </w:r>
          </w:p>
        </w:tc>
      </w:tr>
    </w:tbl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5" w:line="280" w:lineRule="exact"/>
        <w:sectPr>
          <w:pgSz w:h="11920" w:orient="landscape" w:w="16840"/>
          <w:pgMar w:bottom="280" w:left="380" w:right="460" w:top="-20"/>
        </w:sectPr>
      </w:pPr>
      <w:r>
        <w:rPr>
          <w:sz w:val="28"/>
          <w:szCs w:val="28"/>
        </w:rPr>
      </w:r>
    </w:p>
    <w:p>
      <w:pPr>
        <w:rPr>
          <w:sz w:val="16"/>
          <w:szCs w:val="16"/>
        </w:rPr>
        <w:jc w:val="left"/>
        <w:spacing w:before="7" w:line="160" w:lineRule="exact"/>
      </w:pPr>
      <w:r>
        <w:rPr>
          <w:sz w:val="16"/>
          <w:szCs w:val="16"/>
        </w:rPr>
      </w:r>
    </w:p>
    <w:p>
      <w:pPr>
        <w:rPr>
          <w:rFonts w:ascii="Gill Sans MT" w:cs="Gill Sans MT" w:eastAsia="Gill Sans MT" w:hAnsi="Gill Sans MT"/>
          <w:sz w:val="9"/>
          <w:szCs w:val="9"/>
        </w:rPr>
        <w:jc w:val="left"/>
        <w:spacing w:line="80" w:lineRule="exact"/>
        <w:ind w:left="271" w:right="-33"/>
      </w:pPr>
      <w:r>
        <w:rPr>
          <w:rFonts w:ascii="Gill Sans MT" w:cs="Gill Sans MT" w:eastAsia="Gill Sans MT" w:hAnsi="Gill Sans MT"/>
          <w:spacing w:val="0"/>
          <w:w w:val="130"/>
          <w:sz w:val="9"/>
          <w:szCs w:val="9"/>
        </w:rPr>
        <w:t>Rut</w:t>
      </w:r>
      <w:r>
        <w:rPr>
          <w:rFonts w:ascii="Gill Sans MT" w:cs="Gill Sans MT" w:eastAsia="Gill Sans MT" w:hAnsi="Gill Sans MT"/>
          <w:spacing w:val="0"/>
          <w:w w:val="100"/>
          <w:sz w:val="9"/>
          <w:szCs w:val="9"/>
        </w:rPr>
      </w:r>
    </w:p>
    <w:p>
      <w:pPr>
        <w:rPr>
          <w:rFonts w:ascii="Gill Sans MT" w:cs="Gill Sans MT" w:eastAsia="Gill Sans MT" w:hAnsi="Gill Sans MT"/>
          <w:sz w:val="9"/>
          <w:szCs w:val="9"/>
        </w:rPr>
        <w:jc w:val="left"/>
        <w:spacing w:before="55"/>
        <w:sectPr>
          <w:type w:val="continuous"/>
          <w:pgSz w:h="11920" w:orient="landscape" w:w="16840"/>
          <w:pgMar w:bottom="0" w:left="380" w:right="460" w:top="0"/>
          <w:cols w:equalWidth="off" w:num="2">
            <w:col w:space="2" w:w="423"/>
            <w:col w:w="15575"/>
          </w:cols>
        </w:sectPr>
      </w:pPr>
      <w:r>
        <w:br w:type="column"/>
      </w:r>
      <w:r>
        <w:rPr>
          <w:rFonts w:ascii="Gill Sans MT" w:cs="Gill Sans MT" w:eastAsia="Gill Sans MT" w:hAnsi="Gill Sans MT"/>
          <w:b/>
          <w:color w:val="C8C8C8"/>
          <w:spacing w:val="0"/>
          <w:w w:val="134"/>
          <w:sz w:val="9"/>
          <w:szCs w:val="9"/>
        </w:rPr>
        <w:t>personal</w:t>
      </w:r>
      <w:r>
        <w:rPr>
          <w:rFonts w:ascii="Gill Sans MT" w:cs="Gill Sans MT" w:eastAsia="Gill Sans MT" w:hAnsi="Gill Sans MT"/>
          <w:color w:val="000000"/>
          <w:spacing w:val="0"/>
          <w:w w:val="100"/>
          <w:sz w:val="9"/>
          <w:szCs w:val="9"/>
        </w:rPr>
      </w:r>
    </w:p>
    <w:p>
      <w:pPr>
        <w:rPr>
          <w:rFonts w:ascii="Gill Sans MT" w:cs="Gill Sans MT" w:eastAsia="Gill Sans MT" w:hAnsi="Gill Sans MT"/>
          <w:sz w:val="9"/>
          <w:szCs w:val="9"/>
        </w:rPr>
        <w:jc w:val="left"/>
        <w:spacing w:before="19" w:line="287" w:lineRule="auto"/>
        <w:ind w:left="271" w:right="261"/>
      </w:pPr>
      <w:r>
        <w:rPr>
          <w:rFonts w:ascii="Gill Sans MT" w:cs="Gill Sans MT" w:eastAsia="Gill Sans MT" w:hAnsi="Gill Sans MT"/>
          <w:w w:val="125"/>
          <w:sz w:val="9"/>
          <w:szCs w:val="9"/>
        </w:rPr>
        <w:t>Nombre</w:t>
      </w:r>
      <w:r>
        <w:rPr>
          <w:rFonts w:ascii="Gill Sans MT" w:cs="Gill Sans MT" w:eastAsia="Gill Sans MT" w:hAnsi="Gill Sans MT"/>
          <w:w w:val="125"/>
          <w:sz w:val="9"/>
          <w:szCs w:val="9"/>
        </w:rPr>
        <w:t> </w:t>
      </w:r>
      <w:r>
        <w:rPr>
          <w:rFonts w:ascii="Gill Sans MT" w:cs="Gill Sans MT" w:eastAsia="Gill Sans MT" w:hAnsi="Gill Sans MT"/>
          <w:w w:val="133"/>
          <w:sz w:val="9"/>
          <w:szCs w:val="9"/>
        </w:rPr>
        <w:t>sexo</w:t>
      </w:r>
      <w:r>
        <w:rPr>
          <w:rFonts w:ascii="Gill Sans MT" w:cs="Gill Sans MT" w:eastAsia="Gill Sans MT" w:hAnsi="Gill Sans MT"/>
          <w:w w:val="133"/>
          <w:sz w:val="9"/>
          <w:szCs w:val="9"/>
        </w:rPr>
        <w:t> </w:t>
      </w:r>
      <w:r>
        <w:rPr>
          <w:rFonts w:ascii="Gill Sans MT" w:cs="Gill Sans MT" w:eastAsia="Gill Sans MT" w:hAnsi="Gill Sans MT"/>
          <w:w w:val="125"/>
          <w:sz w:val="9"/>
          <w:szCs w:val="9"/>
        </w:rPr>
        <w:t>correo</w:t>
      </w:r>
      <w:r>
        <w:rPr>
          <w:rFonts w:ascii="Gill Sans MT" w:cs="Gill Sans MT" w:eastAsia="Gill Sans MT" w:hAnsi="Gill Sans MT"/>
          <w:w w:val="100"/>
          <w:sz w:val="9"/>
          <w:szCs w:val="9"/>
        </w:rPr>
      </w:r>
    </w:p>
    <w:p>
      <w:pPr>
        <w:rPr>
          <w:rFonts w:ascii="Gill Sans MT" w:cs="Gill Sans MT" w:eastAsia="Gill Sans MT" w:hAnsi="Gill Sans MT"/>
          <w:sz w:val="9"/>
          <w:szCs w:val="9"/>
        </w:rPr>
        <w:jc w:val="left"/>
        <w:spacing w:line="287" w:lineRule="auto"/>
        <w:ind w:left="271" w:right="-14"/>
      </w:pPr>
      <w:r>
        <w:pict>
          <v:shape filled="f" stroked="f" style="position:absolute;margin-left:760.925pt;margin-top:269.779pt;width:52.6733pt;height:50.1046pt;mso-position-horizontal-relative:page;mso-position-vertical-relative:page;z-index:-330" type="#_x0000_t202">
            <v:textbox inset="0,0,0,0">
              <w:txbxContent>
                <w:tbl>
                  <w:tblPr>
                    <w:tblW w:type="auto" w:w="0"/>
                    <w:tblLook w:val="01E0"/>
                    <w:jc w:val="left"/>
                    <w:tblLayout w:type="fixed"/>
                    <w:tblCellMar>
                      <w:top w:type="dxa" w:w="0"/>
                      <w:left w:type="dxa" w:w="0"/>
                      <w:bottom w:type="dxa" w:w="0"/>
                      <w:right w:type="dxa" w:w="0"/>
                    </w:tblCellMar>
                  </w:tblPr>
                  <w:tblGrid/>
                  <w:tr>
                    <w:trPr>
                      <w:trHeight w:hRule="exact" w:val="111"/>
                    </w:trPr>
                    <w:tc>
                      <w:tcPr>
                        <w:tcW w:type="dxa" w:w="89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000000" w:space="0" w:sz="1" w:val="single"/>
                        </w:tcBorders>
                      </w:tcPr>
                      <w:p/>
                    </w:tc>
                    <w:tc>
                      <w:tcPr>
                        <w:tcW w:type="dxa" w:w="963"/>
                        <w:tcBorders>
                          <w:top w:color="000000" w:space="0" w:sz="1" w:val="single"/>
                          <w:left w:color="000000" w:space="0" w:sz="1" w:val="single"/>
                          <w:bottom w:color="000000" w:space="0" w:sz="1" w:val="single"/>
                          <w:right w:color="000000" w:space="0" w:sz="1" w:val="single"/>
                        </w:tcBorders>
                        <w:shd w:color="auto" w:fill="000080" w:val="clear"/>
                      </w:tcPr>
                      <w:p>
                        <w:pPr>
                          <w:rPr>
                            <w:rFonts w:ascii="Gill Sans MT" w:cs="Gill Sans MT" w:eastAsia="Gill Sans MT" w:hAnsi="Gill Sans MT"/>
                            <w:sz w:val="9"/>
                            <w:szCs w:val="9"/>
                          </w:rPr>
                          <w:jc w:val="left"/>
                          <w:spacing w:before="10"/>
                          <w:ind w:left="194"/>
                        </w:pPr>
                        <w:r>
                          <w:rPr>
                            <w:rFonts w:ascii="Gill Sans MT" w:cs="Gill Sans MT" w:eastAsia="Gill Sans MT" w:hAnsi="Gill Sans MT"/>
                            <w:b/>
                            <w:color w:val="C8C8C8"/>
                            <w:spacing w:val="0"/>
                            <w:w w:val="130"/>
                            <w:sz w:val="9"/>
                            <w:szCs w:val="9"/>
                          </w:rPr>
                          <w:t>documentos</w:t>
                        </w:r>
                        <w:r>
                          <w:rPr>
                            <w:rFonts w:ascii="Gill Sans MT" w:cs="Gill Sans MT" w:eastAsia="Gill Sans MT" w:hAnsi="Gill Sans MT"/>
                            <w:color w:val="000000"/>
                            <w:spacing w:val="0"/>
                            <w:w w:val="100"/>
                            <w:sz w:val="9"/>
                            <w:szCs w:val="9"/>
                          </w:rPr>
                        </w:r>
                      </w:p>
                    </w:tc>
                  </w:tr>
                  <w:tr>
                    <w:trPr>
                      <w:trHeight w:hRule="exact" w:val="111"/>
                    </w:trPr>
                    <w:tc>
                      <w:tcPr>
                        <w:tcW w:type="dxa" w:w="89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000000" w:space="0" w:sz="1" w:val="single"/>
                        </w:tcBorders>
                      </w:tcPr>
                      <w:p/>
                    </w:tc>
                    <w:tc>
                      <w:tcPr>
                        <w:tcW w:type="dxa" w:w="963"/>
                        <w:tcBorders>
                          <w:top w:color="000000" w:space="0" w:sz="1" w:val="single"/>
                          <w:left w:color="000000" w:space="0" w:sz="1" w:val="single"/>
                          <w:bottom w:color="000000" w:space="0" w:sz="1" w:val="single"/>
                          <w:right w:color="000000" w:space="0" w:sz="1" w:val="single"/>
                        </w:tcBorders>
                        <w:shd w:color="auto" w:fill="D6797B" w:val="clear"/>
                      </w:tcPr>
                      <w:p>
                        <w:pPr>
                          <w:rPr>
                            <w:rFonts w:ascii="Gill Sans MT" w:cs="Gill Sans MT" w:eastAsia="Gill Sans MT" w:hAnsi="Gill Sans MT"/>
                            <w:sz w:val="9"/>
                            <w:szCs w:val="9"/>
                          </w:rPr>
                          <w:jc w:val="left"/>
                          <w:spacing w:before="10"/>
                          <w:ind w:left="84"/>
                        </w:pPr>
                        <w:r>
                          <w:rPr>
                            <w:rFonts w:ascii="Gill Sans MT" w:cs="Gill Sans MT" w:eastAsia="Gill Sans MT" w:hAnsi="Gill Sans MT"/>
                            <w:spacing w:val="0"/>
                            <w:w w:val="130"/>
                            <w:sz w:val="9"/>
                            <w:szCs w:val="9"/>
                          </w:rPr>
                          <w:t>id_documento</w:t>
                        </w:r>
                        <w:r>
                          <w:rPr>
                            <w:rFonts w:ascii="Gill Sans MT" w:cs="Gill Sans MT" w:eastAsia="Gill Sans MT" w:hAnsi="Gill Sans MT"/>
                            <w:spacing w:val="0"/>
                            <w:w w:val="100"/>
                            <w:sz w:val="9"/>
                            <w:szCs w:val="9"/>
                          </w:rPr>
                        </w:r>
                      </w:p>
                    </w:tc>
                  </w:tr>
                  <w:tr>
                    <w:trPr>
                      <w:trHeight w:hRule="exact" w:val="43"/>
                    </w:trPr>
                    <w:tc>
                      <w:tcPr>
                        <w:tcW w:type="dxa" w:w="89"/>
                        <w:tcBorders>
                          <w:top w:color="auto" w:space="0" w:sz="6" w:val="nil"/>
                          <w:left w:color="auto" w:space="0" w:sz="6" w:val="nil"/>
                          <w:bottom w:color="00FFFF" w:space="0" w:sz="1" w:val="single"/>
                          <w:right w:color="000000" w:space="0" w:sz="1" w:val="single"/>
                        </w:tcBorders>
                      </w:tcPr>
                      <w:p/>
                    </w:tc>
                    <w:tc>
                      <w:tcPr>
                        <w:tcW w:type="dxa" w:w="963"/>
                        <w:vMerge w:val="restart"/>
                        <w:tcBorders>
                          <w:top w:color="000000" w:space="0" w:sz="1" w:val="single"/>
                          <w:left w:color="000000" w:space="0" w:sz="1" w:val="single"/>
                          <w:right w:color="000000" w:space="0" w:sz="1" w:val="single"/>
                        </w:tcBorders>
                      </w:tcPr>
                      <w:p>
                        <w:pPr>
                          <w:rPr>
                            <w:rFonts w:ascii="Gill Sans MT" w:cs="Gill Sans MT" w:eastAsia="Gill Sans MT" w:hAnsi="Gill Sans MT"/>
                            <w:sz w:val="9"/>
                            <w:szCs w:val="9"/>
                          </w:rPr>
                          <w:jc w:val="left"/>
                          <w:spacing w:before="10"/>
                          <w:ind w:left="84"/>
                        </w:pPr>
                        <w:r>
                          <w:rPr>
                            <w:rFonts w:ascii="Gill Sans MT" w:cs="Gill Sans MT" w:eastAsia="Gill Sans MT" w:hAnsi="Gill Sans MT"/>
                            <w:spacing w:val="0"/>
                            <w:w w:val="131"/>
                            <w:sz w:val="9"/>
                            <w:szCs w:val="9"/>
                          </w:rPr>
                          <w:t>id_solicitud</w:t>
                        </w:r>
                        <w:r>
                          <w:rPr>
                            <w:rFonts w:ascii="Gill Sans MT" w:cs="Gill Sans MT" w:eastAsia="Gill Sans MT" w:hAnsi="Gill Sans MT"/>
                            <w:spacing w:val="0"/>
                            <w:w w:val="100"/>
                            <w:sz w:val="9"/>
                            <w:szCs w:val="9"/>
                          </w:rPr>
                        </w:r>
                      </w:p>
                    </w:tc>
                  </w:tr>
                  <w:tr>
                    <w:trPr>
                      <w:trHeight w:hRule="exact" w:val="68"/>
                    </w:trPr>
                    <w:tc>
                      <w:tcPr>
                        <w:tcW w:type="dxa" w:w="89"/>
                        <w:tcBorders>
                          <w:top w:color="00FFFF" w:space="0" w:sz="1" w:val="single"/>
                          <w:left w:color="auto" w:space="0" w:sz="6" w:val="nil"/>
                          <w:bottom w:color="auto" w:space="0" w:sz="6" w:val="nil"/>
                          <w:right w:color="000000" w:space="0" w:sz="1" w:val="single"/>
                        </w:tcBorders>
                      </w:tcPr>
                      <w:p/>
                    </w:tc>
                    <w:tc>
                      <w:tcPr>
                        <w:tcW w:type="dxa" w:w="963"/>
                        <w:vMerge w:val=""/>
                        <w:tcBorders>
                          <w:left w:color="000000" w:space="0" w:sz="1" w:val="single"/>
                          <w:bottom w:color="000000" w:space="0" w:sz="1" w:val="single"/>
                          <w:right w:color="000000" w:space="0" w:sz="1" w:val="single"/>
                        </w:tcBorders>
                      </w:tcPr>
                      <w:p/>
                    </w:tc>
                  </w:tr>
                  <w:tr>
                    <w:trPr>
                      <w:trHeight w:hRule="exact" w:val="111"/>
                    </w:trPr>
                    <w:tc>
                      <w:tcPr>
                        <w:tcW w:type="dxa" w:w="89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000000" w:space="0" w:sz="1" w:val="single"/>
                        </w:tcBorders>
                      </w:tcPr>
                      <w:p/>
                    </w:tc>
                    <w:tc>
                      <w:tcPr>
                        <w:tcW w:type="dxa" w:w="963"/>
                        <w:tcBorders>
                          <w:top w:color="000000" w:space="0" w:sz="1" w:val="single"/>
                          <w:left w:color="000000" w:space="0" w:sz="1" w:val="single"/>
                          <w:bottom w:color="000000" w:space="0" w:sz="1" w:val="single"/>
                          <w:right w:color="000000" w:space="0" w:sz="1" w:val="single"/>
                        </w:tcBorders>
                        <w:shd w:color="auto" w:fill="8E9EDF" w:val="clear"/>
                      </w:tcPr>
                      <w:p>
                        <w:pPr>
                          <w:rPr>
                            <w:rFonts w:ascii="Gill Sans MT" w:cs="Gill Sans MT" w:eastAsia="Gill Sans MT" w:hAnsi="Gill Sans MT"/>
                            <w:sz w:val="9"/>
                            <w:szCs w:val="9"/>
                          </w:rPr>
                          <w:jc w:val="left"/>
                          <w:spacing w:before="10"/>
                          <w:ind w:left="84"/>
                        </w:pPr>
                        <w:r>
                          <w:rPr>
                            <w:rFonts w:ascii="Gill Sans MT" w:cs="Gill Sans MT" w:eastAsia="Gill Sans MT" w:hAnsi="Gill Sans MT"/>
                            <w:spacing w:val="0"/>
                            <w:w w:val="135"/>
                            <w:sz w:val="9"/>
                            <w:szCs w:val="9"/>
                          </w:rPr>
                          <w:t>descripción</w:t>
                        </w:r>
                        <w:r>
                          <w:rPr>
                            <w:rFonts w:ascii="Gill Sans MT" w:cs="Gill Sans MT" w:eastAsia="Gill Sans MT" w:hAnsi="Gill Sans MT"/>
                            <w:spacing w:val="0"/>
                            <w:w w:val="100"/>
                            <w:sz w:val="9"/>
                            <w:szCs w:val="9"/>
                          </w:rPr>
                        </w:r>
                      </w:p>
                    </w:tc>
                  </w:tr>
                  <w:tr>
                    <w:trPr>
                      <w:trHeight w:hRule="exact" w:val="111"/>
                    </w:trPr>
                    <w:tc>
                      <w:tcPr>
                        <w:tcW w:type="dxa" w:w="89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000000" w:space="0" w:sz="1" w:val="single"/>
                        </w:tcBorders>
                      </w:tcPr>
                      <w:p/>
                    </w:tc>
                    <w:tc>
                      <w:tcPr>
                        <w:tcW w:type="dxa" w:w="963"/>
                        <w:tcBorders>
                          <w:top w:color="000000" w:space="0" w:sz="1" w:val="single"/>
                          <w:left w:color="000000" w:space="0" w:sz="1" w:val="single"/>
                          <w:bottom w:color="000000" w:space="0" w:sz="1" w:val="single"/>
                          <w:right w:color="000000" w:space="0" w:sz="1" w:val="single"/>
                        </w:tcBorders>
                      </w:tcPr>
                      <w:p>
                        <w:pPr>
                          <w:rPr>
                            <w:rFonts w:ascii="Gill Sans MT" w:cs="Gill Sans MT" w:eastAsia="Gill Sans MT" w:hAnsi="Gill Sans MT"/>
                            <w:sz w:val="9"/>
                            <w:szCs w:val="9"/>
                          </w:rPr>
                          <w:jc w:val="left"/>
                          <w:spacing w:before="10"/>
                          <w:ind w:left="84"/>
                        </w:pPr>
                        <w:r>
                          <w:rPr>
                            <w:rFonts w:ascii="Gill Sans MT" w:cs="Gill Sans MT" w:eastAsia="Gill Sans MT" w:hAnsi="Gill Sans MT"/>
                            <w:spacing w:val="0"/>
                            <w:w w:val="132"/>
                            <w:sz w:val="9"/>
                            <w:szCs w:val="9"/>
                          </w:rPr>
                          <w:t>nombreFichero</w:t>
                        </w:r>
                        <w:r>
                          <w:rPr>
                            <w:rFonts w:ascii="Gill Sans MT" w:cs="Gill Sans MT" w:eastAsia="Gill Sans MT" w:hAnsi="Gill Sans MT"/>
                            <w:spacing w:val="0"/>
                            <w:w w:val="100"/>
                            <w:sz w:val="9"/>
                            <w:szCs w:val="9"/>
                          </w:rPr>
                        </w:r>
                      </w:p>
                    </w:tc>
                  </w:tr>
                  <w:tr>
                    <w:trPr>
                      <w:trHeight w:hRule="exact" w:val="111"/>
                    </w:trPr>
                    <w:tc>
                      <w:tcPr>
                        <w:tcW w:type="dxa" w:w="89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000000" w:space="0" w:sz="1" w:val="single"/>
                        </w:tcBorders>
                      </w:tcPr>
                      <w:p/>
                    </w:tc>
                    <w:tc>
                      <w:tcPr>
                        <w:tcW w:type="dxa" w:w="963"/>
                        <w:tcBorders>
                          <w:top w:color="000000" w:space="0" w:sz="1" w:val="single"/>
                          <w:left w:color="000000" w:space="0" w:sz="1" w:val="single"/>
                          <w:bottom w:color="000000" w:space="0" w:sz="1" w:val="single"/>
                          <w:right w:color="000000" w:space="0" w:sz="1" w:val="single"/>
                        </w:tcBorders>
                      </w:tcPr>
                      <w:p>
                        <w:pPr>
                          <w:rPr>
                            <w:rFonts w:ascii="Gill Sans MT" w:cs="Gill Sans MT" w:eastAsia="Gill Sans MT" w:hAnsi="Gill Sans MT"/>
                            <w:sz w:val="9"/>
                            <w:szCs w:val="9"/>
                          </w:rPr>
                          <w:jc w:val="left"/>
                          <w:spacing w:before="10"/>
                          <w:ind w:left="84"/>
                        </w:pPr>
                        <w:r>
                          <w:rPr>
                            <w:rFonts w:ascii="Gill Sans MT" w:cs="Gill Sans MT" w:eastAsia="Gill Sans MT" w:hAnsi="Gill Sans MT"/>
                            <w:spacing w:val="0"/>
                            <w:w w:val="135"/>
                            <w:sz w:val="9"/>
                            <w:szCs w:val="9"/>
                          </w:rPr>
                          <w:t>ruta</w:t>
                        </w:r>
                        <w:r>
                          <w:rPr>
                            <w:rFonts w:ascii="Gill Sans MT" w:cs="Gill Sans MT" w:eastAsia="Gill Sans MT" w:hAnsi="Gill Sans MT"/>
                            <w:spacing w:val="0"/>
                            <w:w w:val="100"/>
                            <w:sz w:val="9"/>
                            <w:szCs w:val="9"/>
                          </w:rPr>
                        </w:r>
                      </w:p>
                    </w:tc>
                  </w:tr>
                  <w:tr>
                    <w:trPr>
                      <w:trHeight w:hRule="exact" w:val="111"/>
                    </w:trPr>
                    <w:tc>
                      <w:tcPr>
                        <w:tcW w:type="dxa" w:w="89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000000" w:space="0" w:sz="1" w:val="single"/>
                        </w:tcBorders>
                      </w:tcPr>
                      <w:p/>
                    </w:tc>
                    <w:tc>
                      <w:tcPr>
                        <w:tcW w:type="dxa" w:w="963"/>
                        <w:tcBorders>
                          <w:top w:color="000000" w:space="0" w:sz="1" w:val="single"/>
                          <w:left w:color="000000" w:space="0" w:sz="1" w:val="single"/>
                          <w:bottom w:color="000000" w:space="0" w:sz="1" w:val="single"/>
                          <w:right w:color="000000" w:space="0" w:sz="1" w:val="single"/>
                        </w:tcBorders>
                      </w:tcPr>
                      <w:p>
                        <w:pPr>
                          <w:rPr>
                            <w:rFonts w:ascii="Gill Sans MT" w:cs="Gill Sans MT" w:eastAsia="Gill Sans MT" w:hAnsi="Gill Sans MT"/>
                            <w:sz w:val="9"/>
                            <w:szCs w:val="9"/>
                          </w:rPr>
                          <w:jc w:val="left"/>
                          <w:spacing w:before="10"/>
                          <w:ind w:left="84"/>
                        </w:pPr>
                        <w:r>
                          <w:rPr>
                            <w:rFonts w:ascii="Gill Sans MT" w:cs="Gill Sans MT" w:eastAsia="Gill Sans MT" w:hAnsi="Gill Sans MT"/>
                            <w:spacing w:val="0"/>
                            <w:w w:val="130"/>
                            <w:sz w:val="9"/>
                            <w:szCs w:val="9"/>
                          </w:rPr>
                          <w:t>tipo</w:t>
                        </w:r>
                        <w:r>
                          <w:rPr>
                            <w:rFonts w:ascii="Gill Sans MT" w:cs="Gill Sans MT" w:eastAsia="Gill Sans MT" w:hAnsi="Gill Sans MT"/>
                            <w:spacing w:val="0"/>
                            <w:w w:val="100"/>
                            <w:sz w:val="9"/>
                            <w:szCs w:val="9"/>
                          </w:rPr>
                        </w:r>
                      </w:p>
                    </w:tc>
                  </w:tr>
                  <w:tr>
                    <w:trPr>
                      <w:trHeight w:hRule="exact" w:val="111"/>
                    </w:trPr>
                    <w:tc>
                      <w:tcPr>
                        <w:tcW w:type="dxa" w:w="89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000000" w:space="0" w:sz="1" w:val="single"/>
                        </w:tcBorders>
                      </w:tcPr>
                      <w:p/>
                    </w:tc>
                    <w:tc>
                      <w:tcPr>
                        <w:tcW w:type="dxa" w:w="963"/>
                        <w:tcBorders>
                          <w:top w:color="000000" w:space="0" w:sz="1" w:val="single"/>
                          <w:left w:color="000000" w:space="0" w:sz="1" w:val="single"/>
                          <w:bottom w:color="000000" w:space="0" w:sz="1" w:val="single"/>
                          <w:right w:color="000000" w:space="0" w:sz="1" w:val="single"/>
                        </w:tcBorders>
                      </w:tcPr>
                      <w:p>
                        <w:pPr>
                          <w:rPr>
                            <w:rFonts w:ascii="Gill Sans MT" w:cs="Gill Sans MT" w:eastAsia="Gill Sans MT" w:hAnsi="Gill Sans MT"/>
                            <w:sz w:val="9"/>
                            <w:szCs w:val="9"/>
                          </w:rPr>
                          <w:jc w:val="left"/>
                          <w:spacing w:before="10"/>
                          <w:ind w:left="84"/>
                        </w:pPr>
                        <w:r>
                          <w:rPr>
                            <w:rFonts w:ascii="Gill Sans MT" w:cs="Gill Sans MT" w:eastAsia="Gill Sans MT" w:hAnsi="Gill Sans MT"/>
                            <w:spacing w:val="0"/>
                            <w:w w:val="139"/>
                            <w:sz w:val="9"/>
                            <w:szCs w:val="9"/>
                          </w:rPr>
                          <w:t>tamaño</w:t>
                        </w:r>
                        <w:r>
                          <w:rPr>
                            <w:rFonts w:ascii="Gill Sans MT" w:cs="Gill Sans MT" w:eastAsia="Gill Sans MT" w:hAnsi="Gill Sans MT"/>
                            <w:spacing w:val="0"/>
                            <w:w w:val="100"/>
                            <w:sz w:val="9"/>
                            <w:szCs w:val="9"/>
                          </w:rPr>
                        </w:r>
                      </w:p>
                    </w:tc>
                  </w:tr>
                  <w:tr>
                    <w:trPr>
                      <w:trHeight w:hRule="exact" w:val="111"/>
                    </w:trPr>
                    <w:tc>
                      <w:tcPr>
                        <w:tcW w:type="dxa" w:w="89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000000" w:space="0" w:sz="1" w:val="single"/>
                        </w:tcBorders>
                      </w:tcPr>
                      <w:p/>
                    </w:tc>
                    <w:tc>
                      <w:tcPr>
                        <w:tcW w:type="dxa" w:w="963"/>
                        <w:tcBorders>
                          <w:top w:color="000000" w:space="0" w:sz="1" w:val="single"/>
                          <w:left w:color="000000" w:space="0" w:sz="1" w:val="single"/>
                          <w:bottom w:color="000000" w:space="0" w:sz="1" w:val="single"/>
                          <w:right w:color="000000" w:space="0" w:sz="1" w:val="single"/>
                        </w:tcBorders>
                      </w:tcPr>
                      <w:p>
                        <w:pPr>
                          <w:rPr>
                            <w:rFonts w:ascii="Gill Sans MT" w:cs="Gill Sans MT" w:eastAsia="Gill Sans MT" w:hAnsi="Gill Sans MT"/>
                            <w:sz w:val="9"/>
                            <w:szCs w:val="9"/>
                          </w:rPr>
                          <w:jc w:val="left"/>
                          <w:spacing w:before="10"/>
                          <w:ind w:left="84"/>
                        </w:pPr>
                        <w:r>
                          <w:rPr>
                            <w:rFonts w:ascii="Gill Sans MT" w:cs="Gill Sans MT" w:eastAsia="Gill Sans MT" w:hAnsi="Gill Sans MT"/>
                            <w:spacing w:val="0"/>
                            <w:w w:val="144"/>
                            <w:sz w:val="9"/>
                            <w:szCs w:val="9"/>
                          </w:rPr>
                          <w:t>fecha</w:t>
                        </w:r>
                        <w:r>
                          <w:rPr>
                            <w:rFonts w:ascii="Gill Sans MT" w:cs="Gill Sans MT" w:eastAsia="Gill Sans MT" w:hAnsi="Gill Sans MT"/>
                            <w:spacing w:val="0"/>
                            <w:w w:val="100"/>
                            <w:sz w:val="9"/>
                            <w:szCs w:val="9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ascii="Gill Sans MT" w:cs="Gill Sans MT" w:eastAsia="Gill Sans MT" w:hAnsi="Gill Sans MT"/>
          <w:w w:val="137"/>
          <w:sz w:val="9"/>
          <w:szCs w:val="9"/>
        </w:rPr>
        <w:t>departamento</w:t>
      </w:r>
      <w:r>
        <w:rPr>
          <w:rFonts w:ascii="Gill Sans MT" w:cs="Gill Sans MT" w:eastAsia="Gill Sans MT" w:hAnsi="Gill Sans MT"/>
          <w:w w:val="137"/>
          <w:sz w:val="9"/>
          <w:szCs w:val="9"/>
        </w:rPr>
        <w:t> </w:t>
      </w:r>
      <w:r>
        <w:rPr>
          <w:rFonts w:ascii="Gill Sans MT" w:cs="Gill Sans MT" w:eastAsia="Gill Sans MT" w:hAnsi="Gill Sans MT"/>
          <w:w w:val="134"/>
          <w:sz w:val="9"/>
          <w:szCs w:val="9"/>
        </w:rPr>
        <w:t>password</w:t>
      </w:r>
      <w:r>
        <w:rPr>
          <w:rFonts w:ascii="Gill Sans MT" w:cs="Gill Sans MT" w:eastAsia="Gill Sans MT" w:hAnsi="Gill Sans MT"/>
          <w:w w:val="134"/>
          <w:sz w:val="9"/>
          <w:szCs w:val="9"/>
        </w:rPr>
        <w:t> </w:t>
      </w:r>
      <w:r>
        <w:rPr>
          <w:rFonts w:ascii="Gill Sans MT" w:cs="Gill Sans MT" w:eastAsia="Gill Sans MT" w:hAnsi="Gill Sans MT"/>
          <w:w w:val="122"/>
          <w:sz w:val="9"/>
          <w:szCs w:val="9"/>
        </w:rPr>
        <w:t>ID_Cargo</w:t>
      </w:r>
      <w:r>
        <w:rPr>
          <w:rFonts w:ascii="Gill Sans MT" w:cs="Gill Sans MT" w:eastAsia="Gill Sans MT" w:hAnsi="Gill Sans MT"/>
          <w:w w:val="122"/>
          <w:sz w:val="9"/>
          <w:szCs w:val="9"/>
        </w:rPr>
        <w:t> </w:t>
      </w:r>
      <w:r>
        <w:rPr>
          <w:rFonts w:ascii="Gill Sans MT" w:cs="Gill Sans MT" w:eastAsia="Gill Sans MT" w:hAnsi="Gill Sans MT"/>
          <w:w w:val="138"/>
          <w:sz w:val="9"/>
          <w:szCs w:val="9"/>
        </w:rPr>
        <w:t>estado</w:t>
      </w:r>
      <w:r>
        <w:rPr>
          <w:rFonts w:ascii="Gill Sans MT" w:cs="Gill Sans MT" w:eastAsia="Gill Sans MT" w:hAnsi="Gill Sans MT"/>
          <w:w w:val="100"/>
          <w:sz w:val="9"/>
          <w:szCs w:val="9"/>
        </w:rPr>
      </w:r>
    </w:p>
    <w:p>
      <w:pPr>
        <w:rPr>
          <w:rFonts w:ascii="Gill Sans MT" w:cs="Gill Sans MT" w:eastAsia="Gill Sans MT" w:hAnsi="Gill Sans MT"/>
          <w:sz w:val="9"/>
          <w:szCs w:val="9"/>
        </w:rPr>
        <w:jc w:val="left"/>
        <w:spacing w:before="45" w:line="287" w:lineRule="auto"/>
        <w:ind w:firstLine="60" w:right="9602"/>
      </w:pPr>
      <w:r>
        <w:br w:type="column"/>
      </w:r>
      <w:r>
        <w:rPr>
          <w:rFonts w:ascii="Gill Sans MT" w:cs="Gill Sans MT" w:eastAsia="Gill Sans MT" w:hAnsi="Gill Sans MT"/>
          <w:b/>
          <w:color w:val="C8C8C8"/>
          <w:w w:val="134"/>
          <w:sz w:val="9"/>
          <w:szCs w:val="9"/>
        </w:rPr>
        <w:t>solicitud</w:t>
      </w:r>
      <w:r>
        <w:rPr>
          <w:rFonts w:ascii="Gill Sans MT" w:cs="Gill Sans MT" w:eastAsia="Gill Sans MT" w:hAnsi="Gill Sans MT"/>
          <w:b/>
          <w:color w:val="C8C8C8"/>
          <w:w w:val="134"/>
          <w:sz w:val="9"/>
          <w:szCs w:val="9"/>
        </w:rPr>
        <w:t> </w:t>
      </w:r>
      <w:r>
        <w:rPr>
          <w:rFonts w:ascii="Gill Sans MT" w:cs="Gill Sans MT" w:eastAsia="Gill Sans MT" w:hAnsi="Gill Sans MT"/>
          <w:color w:val="000000"/>
          <w:w w:val="128"/>
          <w:sz w:val="9"/>
          <w:szCs w:val="9"/>
        </w:rPr>
        <w:t>ID_Solicitud</w:t>
      </w:r>
      <w:r>
        <w:rPr>
          <w:rFonts w:ascii="Gill Sans MT" w:cs="Gill Sans MT" w:eastAsia="Gill Sans MT" w:hAnsi="Gill Sans MT"/>
          <w:color w:val="000000"/>
          <w:w w:val="128"/>
          <w:sz w:val="9"/>
          <w:szCs w:val="9"/>
        </w:rPr>
        <w:t> </w:t>
      </w:r>
      <w:r>
        <w:rPr>
          <w:rFonts w:ascii="Gill Sans MT" w:cs="Gill Sans MT" w:eastAsia="Gill Sans MT" w:hAnsi="Gill Sans MT"/>
          <w:color w:val="000000"/>
          <w:w w:val="130"/>
          <w:sz w:val="9"/>
          <w:szCs w:val="9"/>
        </w:rPr>
        <w:t>Rut</w:t>
      </w:r>
      <w:r>
        <w:rPr>
          <w:rFonts w:ascii="Gill Sans MT" w:cs="Gill Sans MT" w:eastAsia="Gill Sans MT" w:hAnsi="Gill Sans MT"/>
          <w:color w:val="000000"/>
          <w:w w:val="100"/>
          <w:sz w:val="9"/>
          <w:szCs w:val="9"/>
        </w:rPr>
      </w:r>
    </w:p>
    <w:p>
      <w:pPr>
        <w:rPr>
          <w:rFonts w:ascii="Gill Sans MT" w:cs="Gill Sans MT" w:eastAsia="Gill Sans MT" w:hAnsi="Gill Sans MT"/>
          <w:sz w:val="9"/>
          <w:szCs w:val="9"/>
        </w:rPr>
        <w:jc w:val="left"/>
        <w:spacing w:line="287" w:lineRule="auto"/>
        <w:ind w:right="9748"/>
        <w:sectPr>
          <w:type w:val="continuous"/>
          <w:pgSz w:h="11920" w:orient="landscape" w:w="16840"/>
          <w:pgMar w:bottom="0" w:left="380" w:right="460" w:top="0"/>
          <w:cols w:equalWidth="off" w:num="2">
            <w:col w:space="4973" w:w="897"/>
            <w:col w:w="10130"/>
          </w:cols>
        </w:sectPr>
      </w:pPr>
      <w:r>
        <w:pict>
          <v:group coordorigin="477,1852" coordsize="14743,7584" style="position:absolute;margin-left:23.8287pt;margin-top:92.6132pt;width:737.141pt;height:379.222pt;mso-position-horizontal-relative:page;mso-position-vertical-relative:page;z-index:-333">
            <v:shape coordorigin="6077,4918" coordsize="89,0" filled="f" path="m6165,4918l6077,4918e" strokecolor="#FF0000" stroked="t" strokeweight="0.177165pt" style="position:absolute;left:6077;top:4918;width:89;height:0">
              <v:path arrowok="t"/>
            </v:shape>
            <v:shape coordorigin="1441,4564" coordsize="89,0" filled="f" path="m1530,4564l1441,4564e" strokecolor="#FF0000" stroked="t" strokeweight="0.177165pt" style="position:absolute;left:1441;top:4564;width:89;height:0">
              <v:path arrowok="t"/>
            </v:shape>
            <v:shape coordorigin="1530,4564" coordsize="4547,354" filled="f" path="m6077,4918l1530,4564e" strokecolor="#FF0000" stroked="t" strokeweight="0.088583pt" style="position:absolute;left:1530;top:4564;width:4547;height:354">
              <v:path arrowok="t"/>
            </v:shape>
            <v:shape coordorigin="6099,4918" coordsize="31,31" filled="f" path="m6099,4918l6130,4949e" strokecolor="#FF0000" stroked="t" strokeweight="0.088583pt" style="position:absolute;left:6099;top:4918;width:31;height:31">
              <v:path arrowok="t"/>
            </v:shape>
            <v:shape coordorigin="6099,4887" coordsize="31,31" filled="f" path="m6099,4918l6130,4887e" strokecolor="#FF0000" stroked="t" strokeweight="0.088583pt" style="position:absolute;left:6099;top:4887;width:31;height:31">
              <v:path arrowok="t"/>
            </v:shape>
            <v:shape coordorigin="1486,4564" coordsize="31,31" filled="f" path="m1486,4564l1517,4595e" strokecolor="#FF0000" stroked="t" strokeweight="0.088583pt" style="position:absolute;left:1486;top:4564;width:31;height:31">
              <v:path arrowok="t"/>
            </v:shape>
            <v:shape coordorigin="1486,4532" coordsize="31,31" filled="f" path="m1486,4564l1517,4532e" strokecolor="#FF0000" stroked="t" strokeweight="0.088583pt" style="position:absolute;left:1486;top:4532;width:31;height:31">
              <v:path arrowok="t"/>
            </v:shape>
            <v:shape coordorigin="6845,4812" coordsize="89,0" filled="f" path="m6933,4812l6845,4812e" strokecolor="#FFFF00" stroked="t" strokeweight="0.177165pt" style="position:absolute;left:6845;top:4812;width:89;height:0">
              <v:path arrowok="t"/>
            </v:shape>
            <v:shape coordorigin="6933,1853" coordsize="4139,2959" filled="f" path="m11073,1853l6933,4812e" strokecolor="#FFFF00" stroked="t" strokeweight="0.088583pt" style="position:absolute;left:6933;top:1853;width:4139;height:2959">
              <v:path arrowok="t"/>
            </v:shape>
            <v:shape coordorigin="6889,4812" coordsize="31,31" filled="f" path="m6889,4812l6920,4843e" strokecolor="#FFFF00" stroked="t" strokeweight="0.088583pt" style="position:absolute;left:6889;top:4812;width:31;height:31">
              <v:path arrowok="t"/>
            </v:shape>
            <v:shape coordorigin="6889,4780" coordsize="31,31" filled="f" path="m6889,4812l6920,4780e" strokecolor="#FFFF00" stroked="t" strokeweight="0.088583pt" style="position:absolute;left:6889;top:4780;width:31;height:31">
              <v:path arrowok="t"/>
            </v:shape>
            <v:shape coordorigin="6845,4812" coordsize="89,0" filled="f" path="m6933,4812l6845,4812e" strokecolor="#FF00FF" stroked="t" strokeweight="0.177165pt" style="position:absolute;left:6845;top:4812;width:89;height:0">
              <v:path arrowok="t"/>
            </v:shape>
            <v:shape coordorigin="6898,4812" coordsize="35,4624" filled="f" path="m6898,9436l6933,4812e" strokecolor="#FF00FF" stroked="t" strokeweight="0.088583pt" style="position:absolute;left:6898;top:4812;width:35;height:4624">
              <v:path arrowok="t"/>
            </v:shape>
            <v:shape coordorigin="6889,4812" coordsize="31,31" filled="f" path="m6889,4812l6920,4843e" strokecolor="#FF00FF" stroked="t" strokeweight="0.088583pt" style="position:absolute;left:6889;top:4812;width:31;height:31">
              <v:path arrowok="t"/>
            </v:shape>
            <v:shape coordorigin="6889,4780" coordsize="31,31" filled="f" path="m6889,4812l6920,4780e" strokecolor="#FF00FF" stroked="t" strokeweight="0.088583pt" style="position:absolute;left:6889;top:4780;width:31;height:31">
              <v:path arrowok="t"/>
            </v:shape>
            <v:shape coordorigin="6845,4812" coordsize="89,0" filled="f" path="m6933,4812l6845,4812e" strokecolor="#00FFFF" stroked="t" strokeweight="0.177165pt" style="position:absolute;left:6845;top:4812;width:89;height:0">
              <v:path arrowok="t"/>
            </v:shape>
            <v:shape coordorigin="6933,4812" coordsize="8285,850" filled="f" path="m15219,5662l6933,4812e" strokecolor="#00FFFF" stroked="t" strokeweight="0.088583pt" style="position:absolute;left:6933;top:4812;width:8285;height:850">
              <v:path arrowok="t"/>
            </v:shape>
            <v:shape coordorigin="6889,4812" coordsize="31,31" filled="f" path="m6889,4812l6920,4843e" strokecolor="#00FFFF" stroked="t" strokeweight="0.088583pt" style="position:absolute;left:6889;top:4812;width:31;height:31">
              <v:path arrowok="t"/>
            </v:shape>
            <v:shape coordorigin="6889,4780" coordsize="31,31" filled="f" path="m6889,4812l6920,4780e" strokecolor="#00FFFF" stroked="t" strokeweight="0.088583pt" style="position:absolute;left:6889;top:4780;width:31;height:31">
              <v:path arrowok="t"/>
            </v:shape>
            <v:shape coordorigin="6165,4652" coordsize="679,111" fillcolor="#000080" filled="t" path="m6165,4652l6165,4764,6845,4764,6845,4652,6165,4652xe" stroked="f" style="position:absolute;left:6165;top:4652;width:679;height:111">
              <v:path arrowok="t"/>
              <v:fill/>
            </v:shape>
            <v:shape coordorigin="6165,4652" coordsize="679,111" filled="f" path="m6165,4652l6845,4652,6845,4764,6165,4764,6165,4652xe" strokecolor="#000000" stroked="t" strokeweight="0.088583pt" style="position:absolute;left:6165;top:4652;width:679;height:111">
              <v:path arrowok="t"/>
            </v:shape>
            <v:shape coordorigin="6165,4652" coordsize="679,111" filled="f" path="m6165,4652l6845,4652,6845,4764,6165,4764,6165,4652xe" strokecolor="#000000" stroked="t" strokeweight="0.088583pt" style="position:absolute;left:6165;top:4652;width:679;height:111">
              <v:path arrowok="t"/>
            </v:shape>
            <v:shape coordorigin="6165,4764" coordsize="679,111" fillcolor="#D6797B" filled="t" path="m6165,4764l6165,4875,6845,4875,6845,4764,6165,4764xe" stroked="f" style="position:absolute;left:6165;top:4764;width:679;height:111">
              <v:path arrowok="t"/>
              <v:fill/>
            </v:shape>
            <v:shape coordorigin="6165,4764" coordsize="679,111" filled="f" path="m6165,4764l6845,4764,6845,4875,6165,4875,6165,4764xe" strokecolor="#000000" stroked="t" strokeweight="0.088583pt" style="position:absolute;left:6165;top:4764;width:679;height:111">
              <v:path arrowok="t"/>
            </v:shape>
            <v:shape coordorigin="6165,4764" coordsize="679,111" filled="f" path="m6165,4764l6845,4764,6845,4875,6165,4875,6165,4764xe" strokecolor="#000000" stroked="t" strokeweight="0.088583pt" style="position:absolute;left:6165;top:4764;width:679;height:111">
              <v:path arrowok="t"/>
            </v:shape>
            <v:shape coordorigin="6165,4875" coordsize="679,111" fillcolor="#8E9EDF" filled="t" path="m6165,4875l6165,4986,6845,4986,6845,4875,6165,4875xe" stroked="f" style="position:absolute;left:6165;top:4875;width:679;height:111">
              <v:path arrowok="t"/>
              <v:fill/>
            </v:shape>
            <v:shape coordorigin="6165,4875" coordsize="679,111" filled="f" path="m6165,4875l6845,4875,6845,4986,6165,4986,6165,4875xe" strokecolor="#000000" stroked="t" strokeweight="0.088583pt" style="position:absolute;left:6165;top:4875;width:679;height:111">
              <v:path arrowok="t"/>
            </v:shape>
            <v:shape coordorigin="6165,4875" coordsize="679,111" filled="f" path="m6165,4875l6845,4875,6845,4986,6165,4986,6165,4875xe" strokecolor="#000000" stroked="t" strokeweight="0.088583pt" style="position:absolute;left:6165;top:4875;width:679;height:111">
              <v:path arrowok="t"/>
            </v:shape>
            <v:shape coordorigin="6165,4986" coordsize="679,111" filled="f" path="m6165,4986l6845,4986,6845,5097,6165,5097,6165,4986xe" strokecolor="#000000" stroked="t" strokeweight="0.088583pt" style="position:absolute;left:6165;top:4986;width:679;height:111">
              <v:path arrowok="t"/>
            </v:shape>
            <v:shape coordorigin="6165,4986" coordsize="679,111" filled="f" path="m6165,4986l6845,4986,6845,5097,6165,5097,6165,4986xe" strokecolor="#000000" stroked="t" strokeweight="0.088583pt" style="position:absolute;left:6165;top:4986;width:679;height:111">
              <v:path arrowok="t"/>
            </v:shape>
            <v:shape coordorigin="6165,5097" coordsize="679,111" filled="f" path="m6165,5097l6845,5097,6845,5208,6165,5208,6165,5097xe" strokecolor="#000000" stroked="t" strokeweight="0.088583pt" style="position:absolute;left:6165;top:5097;width:679;height:111">
              <v:path arrowok="t"/>
            </v:shape>
            <v:shape coordorigin="6165,5097" coordsize="679,111" filled="f" path="m6165,5097l6845,5097,6845,5208,6165,5208,6165,5097xe" strokecolor="#000000" stroked="t" strokeweight="0.088583pt" style="position:absolute;left:6165;top:5097;width:679;height:111">
              <v:path arrowok="t"/>
            </v:shape>
            <v:shape coordorigin="478,4564" coordsize="89,0" filled="f" path="m478,4564l567,4564e" strokecolor="#00FF00" stroked="t" strokeweight="0.177165pt" style="position:absolute;left:478;top:4564;width:89;height:0">
              <v:path arrowok="t"/>
            </v:shape>
            <v:shape coordorigin="478,2385" coordsize="18,2179" filled="f" path="m496,2385l478,4564e" strokecolor="#00FF00" stroked="t" strokeweight="0.088583pt" style="position:absolute;left:478;top:2385;width:18;height:2179">
              <v:path arrowok="t"/>
            </v:shape>
            <v:shape coordorigin="491,4564" coordsize="31,31" filled="f" path="m523,4564l491,4595e" strokecolor="#00FF00" stroked="t" strokeweight="0.088583pt" style="position:absolute;left:491;top:4564;width:31;height:31">
              <v:path arrowok="t"/>
            </v:shape>
            <v:shape coordorigin="491,4532" coordsize="31,31" filled="f" path="m523,4564l491,4532e" strokecolor="#00FF00" stroked="t" strokeweight="0.088583pt" style="position:absolute;left:491;top:4532;width:31;height:31">
              <v:path arrowok="t"/>
            </v:shape>
            <v:shape coordorigin="567,4404" coordsize="874,111" fillcolor="#000080" filled="t" path="m567,4404l567,4515,1441,4515,1441,4404,567,4404xe" stroked="f" style="position:absolute;left:567;top:4404;width:874;height:111">
              <v:path arrowok="t"/>
              <v:fill/>
            </v:shape>
            <v:shape coordorigin="567,4404" coordsize="874,111" filled="f" path="m567,4404l1441,4404,1441,4515,567,4515,567,4404xe" strokecolor="#000000" stroked="t" strokeweight="0.088583pt" style="position:absolute;left:567;top:4404;width:874;height:111">
              <v:path arrowok="t"/>
            </v:shape>
            <v:shape coordorigin="567,4404" coordsize="874,111" filled="f" path="m567,4404l1441,4404,1441,4515,567,4515,567,4404xe" strokecolor="#000000" stroked="t" strokeweight="0.088583pt" style="position:absolute;left:567;top:4404;width:874;height:111">
              <v:path arrowok="t"/>
            </v:shape>
            <v:shape coordorigin="567,4515" coordsize="874,111" fillcolor="#D6797B" filled="t" path="m567,4515l567,4627,1441,4627,1441,4515,567,4515xe" stroked="f" style="position:absolute;left:567;top:4515;width:874;height:111">
              <v:path arrowok="t"/>
              <v:fill/>
            </v:shape>
            <v:shape coordorigin="567,4515" coordsize="874,111" filled="f" path="m567,4515l1441,4515,1441,4627,567,4627,567,4515xe" strokecolor="#000000" stroked="t" strokeweight="0.088583pt" style="position:absolute;left:567;top:4515;width:874;height:111">
              <v:path arrowok="t"/>
            </v:shape>
            <v:shape coordorigin="567,4515" coordsize="874,111" filled="f" path="m567,4515l1441,4515,1441,4627,567,4627,567,4515xe" strokecolor="#000000" stroked="t" strokeweight="0.088583pt" style="position:absolute;left:567;top:4515;width:874;height:111">
              <v:path arrowok="t"/>
            </v:shape>
            <v:shape coordorigin="567,4627" coordsize="874,111" filled="f" path="m567,4627l1441,4627,1441,4738,567,4738,567,4627xe" strokecolor="#000000" stroked="t" strokeweight="0.088583pt" style="position:absolute;left:567;top:4627;width:874;height:111">
              <v:path arrowok="t"/>
            </v:shape>
            <v:shape coordorigin="567,4627" coordsize="874,111" filled="f" path="m567,4627l1441,4627,1441,4738,567,4738,567,4627xe" strokecolor="#000000" stroked="t" strokeweight="0.088583pt" style="position:absolute;left:567;top:4627;width:874;height:111">
              <v:path arrowok="t"/>
            </v:shape>
            <v:shape coordorigin="567,4738" coordsize="874,111" filled="f" path="m567,4738l1441,4738,1441,4849,567,4849,567,4738xe" strokecolor="#000000" stroked="t" strokeweight="0.088583pt" style="position:absolute;left:567;top:4738;width:874;height:111">
              <v:path arrowok="t"/>
            </v:shape>
            <v:shape coordorigin="567,4738" coordsize="874,111" filled="f" path="m567,4738l1441,4738,1441,4849,567,4849,567,4738xe" strokecolor="#000000" stroked="t" strokeweight="0.088583pt" style="position:absolute;left:567;top:4738;width:874;height:111">
              <v:path arrowok="t"/>
            </v:shape>
            <v:shape coordorigin="567,4849" coordsize="874,111" fillcolor="#8E9EDF" filled="t" path="m567,4849l567,4960,1441,4960,1441,4849,567,4849xe" stroked="f" style="position:absolute;left:567;top:4849;width:874;height:111">
              <v:path arrowok="t"/>
              <v:fill/>
            </v:shape>
            <v:shape coordorigin="567,4849" coordsize="874,111" filled="f" path="m567,4849l1441,4849,1441,4960,567,4960,567,4849xe" strokecolor="#000000" stroked="t" strokeweight="0.088583pt" style="position:absolute;left:567;top:4849;width:874;height:111">
              <v:path arrowok="t"/>
            </v:shape>
            <v:shape coordorigin="567,4849" coordsize="874,111" filled="f" path="m567,4849l1441,4849,1441,4960,567,4960,567,4849xe" strokecolor="#000000" stroked="t" strokeweight="0.088583pt" style="position:absolute;left:567;top:4849;width:874;height:111">
              <v:path arrowok="t"/>
            </v:shape>
            <v:shape coordorigin="567,4960" coordsize="874,111" filled="f" path="m567,4960l1441,4960,1441,5071,567,5071,567,4960xe" strokecolor="#000000" stroked="t" strokeweight="0.088583pt" style="position:absolute;left:567;top:4960;width:874;height:111">
              <v:path arrowok="t"/>
            </v:shape>
            <v:shape coordorigin="567,4960" coordsize="874,111" filled="f" path="m567,4960l1441,4960,1441,5071,567,5071,567,4960xe" strokecolor="#000000" stroked="t" strokeweight="0.088583pt" style="position:absolute;left:567;top:4960;width:874;height:111">
              <v:path arrowok="t"/>
            </v:shape>
            <v:shape coordorigin="478,5202" coordsize="89,0" filled="f" path="m567,5202l478,5202e" strokecolor="#0000FF" stroked="t" strokeweight="0.177165pt" style="position:absolute;left:478;top:5202;width:89;height:0">
              <v:path arrowok="t"/>
            </v:shape>
            <v:shape coordorigin="478,5202" coordsize="35,3348" filled="f" path="m478,5202l514,8550e" strokecolor="#0000FF" stroked="t" strokeweight="0.088583pt" style="position:absolute;left:478;top:5202;width:35;height:3348">
              <v:path arrowok="t"/>
            </v:shape>
            <v:shape coordorigin="500,5202" coordsize="31,31" filled="f" path="m500,5202l532,5233e" strokecolor="#0000FF" stroked="t" strokeweight="0.088583pt" style="position:absolute;left:500;top:5202;width:31;height:31">
              <v:path arrowok="t"/>
            </v:shape>
            <v:shape coordorigin="500,5170" coordsize="31,31" filled="f" path="m500,5202l532,5170e" strokecolor="#0000FF" stroked="t" strokeweight="0.088583pt" style="position:absolute;left:500;top:5170;width:31;height:31">
              <v:path arrowok="t"/>
            </v:shape>
            <v:shape coordorigin="567,5071" coordsize="874,111" filled="f" path="m567,5071l1441,5071,1441,5182,567,5182,567,5071xe" strokecolor="#000000" stroked="t" strokeweight="0.088583pt" style="position:absolute;left:567;top:5071;width:874;height:111">
              <v:path arrowok="t"/>
            </v:shape>
            <v:shape coordorigin="567,5071" coordsize="874,111" filled="f" path="m567,5071l1441,5071,1441,5182,567,5182,567,5071xe" strokecolor="#000000" stroked="t" strokeweight="0.088583pt" style="position:absolute;left:567;top:5071;width:874;height:111">
              <v:path arrowok="t"/>
            </v:shape>
            <v:shape coordorigin="567,5182" coordsize="874,111" filled="f" path="m567,5182l1441,5182,1441,5294,567,5294,567,5182xe" strokecolor="#000000" stroked="t" strokeweight="0.088583pt" style="position:absolute;left:567;top:5182;width:874;height:111">
              <v:path arrowok="t"/>
            </v:shape>
            <v:shape coordorigin="567,5182" coordsize="874,111" filled="f" path="m567,5182l1441,5182,1441,5294,567,5294,567,5182xe" strokecolor="#000000" stroked="t" strokeweight="0.088583pt" style="position:absolute;left:567;top:5182;width:874;height:111">
              <v:path arrowok="t"/>
            </v:shape>
            <v:shape coordorigin="567,5294" coordsize="874,111" filled="f" path="m567,5294l1441,5294,1441,5405,567,5405,567,5294xe" strokecolor="#000000" stroked="t" strokeweight="0.088583pt" style="position:absolute;left:567;top:5294;width:874;height:111">
              <v:path arrowok="t"/>
            </v:shape>
            <v:shape coordorigin="567,5294" coordsize="874,111" filled="f" path="m567,5294l1441,5294,1441,5405,567,5405,567,5294xe" strokecolor="#000000" stroked="t" strokeweight="0.088583pt" style="position:absolute;left:567;top:5294;width:874;height:111">
              <v:path arrowok="t"/>
            </v:shape>
            <w10:wrap type="none"/>
          </v:group>
        </w:pict>
      </w:r>
      <w:r>
        <w:rPr>
          <w:rFonts w:ascii="Gill Sans MT" w:cs="Gill Sans MT" w:eastAsia="Gill Sans MT" w:hAnsi="Gill Sans MT"/>
          <w:w w:val="135"/>
          <w:sz w:val="9"/>
          <w:szCs w:val="9"/>
        </w:rPr>
        <w:t>solicitud</w:t>
      </w:r>
      <w:r>
        <w:rPr>
          <w:rFonts w:ascii="Gill Sans MT" w:cs="Gill Sans MT" w:eastAsia="Gill Sans MT" w:hAnsi="Gill Sans MT"/>
          <w:w w:val="135"/>
          <w:sz w:val="9"/>
          <w:szCs w:val="9"/>
        </w:rPr>
        <w:t> </w:t>
      </w:r>
      <w:r>
        <w:rPr>
          <w:rFonts w:ascii="Gill Sans MT" w:cs="Gill Sans MT" w:eastAsia="Gill Sans MT" w:hAnsi="Gill Sans MT"/>
          <w:w w:val="144"/>
          <w:sz w:val="9"/>
          <w:szCs w:val="9"/>
        </w:rPr>
        <w:t>fecha</w:t>
      </w:r>
      <w:r>
        <w:rPr>
          <w:rFonts w:ascii="Gill Sans MT" w:cs="Gill Sans MT" w:eastAsia="Gill Sans MT" w:hAnsi="Gill Sans MT"/>
          <w:w w:val="100"/>
          <w:sz w:val="9"/>
          <w:szCs w:val="9"/>
        </w:rPr>
      </w:r>
    </w:p>
    <w:p>
      <w:pPr>
        <w:rPr>
          <w:sz w:val="17"/>
          <w:szCs w:val="17"/>
        </w:rPr>
        <w:jc w:val="left"/>
        <w:spacing w:before="4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tbl>
      <w:tblPr>
        <w:tblW w:type="auto" w:w="0"/>
        <w:tblLook w:val="01E0"/>
        <w:jc w:val="left"/>
        <w:tblInd w:type="dxa" w:w="133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111"/>
        </w:trPr>
        <w:tc>
          <w:tcPr>
            <w:tcW w:type="dxa" w:w="89"/>
            <w:tcBorders>
              <w:top w:color="auto" w:space="0" w:sz="6" w:val="nil"/>
              <w:left w:color="auto" w:space="0" w:sz="6" w:val="nil"/>
              <w:bottom w:color="auto" w:space="0" w:sz="6" w:val="nil"/>
              <w:right w:color="000000" w:space="0" w:sz="1" w:val="single"/>
            </w:tcBorders>
          </w:tcPr>
          <w:p/>
        </w:tc>
        <w:tc>
          <w:tcPr>
            <w:tcW w:type="dxa" w:w="679"/>
            <w:tcBorders>
              <w:top w:color="000000" w:space="0" w:sz="1" w:val="single"/>
              <w:left w:color="000000" w:space="0" w:sz="1" w:val="single"/>
              <w:bottom w:color="000000" w:space="0" w:sz="1" w:val="single"/>
              <w:right w:color="000000" w:space="0" w:sz="1" w:val="single"/>
            </w:tcBorders>
            <w:shd w:color="auto" w:fill="000080" w:val="clear"/>
          </w:tcPr>
          <w:p>
            <w:pPr>
              <w:rPr>
                <w:rFonts w:ascii="Gill Sans MT" w:cs="Gill Sans MT" w:eastAsia="Gill Sans MT" w:hAnsi="Gill Sans MT"/>
                <w:sz w:val="9"/>
                <w:szCs w:val="9"/>
              </w:rPr>
              <w:jc w:val="center"/>
              <w:spacing w:before="10"/>
              <w:ind w:left="261" w:right="230"/>
            </w:pPr>
            <w:r>
              <w:rPr>
                <w:rFonts w:ascii="Gill Sans MT" w:cs="Gill Sans MT" w:eastAsia="Gill Sans MT" w:hAnsi="Gill Sans MT"/>
                <w:b/>
                <w:color w:val="C8C8C8"/>
                <w:spacing w:val="0"/>
                <w:w w:val="126"/>
                <w:sz w:val="9"/>
                <w:szCs w:val="9"/>
              </w:rPr>
              <w:t>rol</w:t>
            </w:r>
            <w:r>
              <w:rPr>
                <w:rFonts w:ascii="Gill Sans MT" w:cs="Gill Sans MT" w:eastAsia="Gill Sans MT" w:hAnsi="Gill Sans MT"/>
                <w:color w:val="000000"/>
                <w:spacing w:val="0"/>
                <w:w w:val="100"/>
                <w:sz w:val="9"/>
                <w:szCs w:val="9"/>
              </w:rPr>
            </w:r>
          </w:p>
        </w:tc>
      </w:tr>
      <w:tr>
        <w:trPr>
          <w:trHeight w:hRule="exact" w:val="48"/>
        </w:trPr>
        <w:tc>
          <w:tcPr>
            <w:tcW w:type="dxa" w:w="89"/>
            <w:tcBorders>
              <w:top w:color="auto" w:space="0" w:sz="6" w:val="nil"/>
              <w:left w:color="auto" w:space="0" w:sz="6" w:val="nil"/>
              <w:bottom w:color="0000FF" w:space="0" w:sz="1" w:val="single"/>
              <w:right w:color="000000" w:space="0" w:sz="1" w:val="single"/>
            </w:tcBorders>
          </w:tcPr>
          <w:p/>
        </w:tc>
        <w:tc>
          <w:tcPr>
            <w:tcW w:type="dxa" w:w="679"/>
            <w:vMerge w:val="restart"/>
            <w:tcBorders>
              <w:top w:color="000000" w:space="0" w:sz="1" w:val="single"/>
              <w:left w:color="000000" w:space="0" w:sz="1" w:val="single"/>
              <w:right w:color="000000" w:space="0" w:sz="1" w:val="single"/>
            </w:tcBorders>
            <w:shd w:color="auto" w:fill="D6797B" w:val="clear"/>
          </w:tcPr>
          <w:p>
            <w:pPr>
              <w:rPr>
                <w:rFonts w:ascii="Gill Sans MT" w:cs="Gill Sans MT" w:eastAsia="Gill Sans MT" w:hAnsi="Gill Sans MT"/>
                <w:sz w:val="9"/>
                <w:szCs w:val="9"/>
              </w:rPr>
              <w:jc w:val="left"/>
              <w:spacing w:before="10"/>
              <w:ind w:left="84"/>
            </w:pPr>
            <w:r>
              <w:rPr>
                <w:rFonts w:ascii="Gill Sans MT" w:cs="Gill Sans MT" w:eastAsia="Gill Sans MT" w:hAnsi="Gill Sans MT"/>
                <w:spacing w:val="0"/>
                <w:w w:val="122"/>
                <w:sz w:val="9"/>
                <w:szCs w:val="9"/>
              </w:rPr>
              <w:t>ID_Cargo</w:t>
            </w:r>
            <w:r>
              <w:rPr>
                <w:rFonts w:ascii="Gill Sans MT" w:cs="Gill Sans MT" w:eastAsia="Gill Sans MT" w:hAnsi="Gill Sans MT"/>
                <w:spacing w:val="0"/>
                <w:w w:val="100"/>
                <w:sz w:val="9"/>
                <w:szCs w:val="9"/>
              </w:rPr>
            </w:r>
          </w:p>
        </w:tc>
      </w:tr>
      <w:tr>
        <w:trPr>
          <w:trHeight w:hRule="exact" w:val="63"/>
        </w:trPr>
        <w:tc>
          <w:tcPr>
            <w:tcW w:type="dxa" w:w="89"/>
            <w:tcBorders>
              <w:top w:color="0000FF" w:space="0" w:sz="1" w:val="single"/>
              <w:left w:color="auto" w:space="0" w:sz="6" w:val="nil"/>
              <w:bottom w:color="auto" w:space="0" w:sz="6" w:val="nil"/>
              <w:right w:color="000000" w:space="0" w:sz="1" w:val="single"/>
            </w:tcBorders>
          </w:tcPr>
          <w:p/>
        </w:tc>
        <w:tc>
          <w:tcPr>
            <w:tcW w:type="dxa" w:w="679"/>
            <w:vMerge w:val=""/>
            <w:tcBorders>
              <w:left w:color="000000" w:space="0" w:sz="1" w:val="single"/>
              <w:bottom w:color="000000" w:space="0" w:sz="1" w:val="single"/>
              <w:right w:color="000000" w:space="0" w:sz="1" w:val="single"/>
            </w:tcBorders>
            <w:shd w:color="auto" w:fill="D6797B" w:val="clear"/>
          </w:tcPr>
          <w:p/>
        </w:tc>
      </w:tr>
      <w:tr>
        <w:trPr>
          <w:trHeight w:hRule="exact" w:val="111"/>
        </w:trPr>
        <w:tc>
          <w:tcPr>
            <w:tcW w:type="dxa" w:w="89"/>
            <w:tcBorders>
              <w:top w:color="auto" w:space="0" w:sz="6" w:val="nil"/>
              <w:left w:color="auto" w:space="0" w:sz="6" w:val="nil"/>
              <w:bottom w:color="auto" w:space="0" w:sz="6" w:val="nil"/>
              <w:right w:color="000000" w:space="0" w:sz="1" w:val="single"/>
            </w:tcBorders>
          </w:tcPr>
          <w:p/>
        </w:tc>
        <w:tc>
          <w:tcPr>
            <w:tcW w:type="dxa" w:w="679"/>
            <w:tcBorders>
              <w:top w:color="000000" w:space="0" w:sz="1" w:val="single"/>
              <w:left w:color="000000" w:space="0" w:sz="1" w:val="single"/>
              <w:bottom w:color="000000" w:space="0" w:sz="1" w:val="single"/>
              <w:right w:color="000000" w:space="0" w:sz="1" w:val="single"/>
            </w:tcBorders>
            <w:shd w:color="auto" w:fill="8E9EDF" w:val="clear"/>
          </w:tcPr>
          <w:p>
            <w:pPr>
              <w:rPr>
                <w:rFonts w:ascii="Gill Sans MT" w:cs="Gill Sans MT" w:eastAsia="Gill Sans MT" w:hAnsi="Gill Sans MT"/>
                <w:sz w:val="9"/>
                <w:szCs w:val="9"/>
              </w:rPr>
              <w:jc w:val="left"/>
              <w:spacing w:before="10"/>
              <w:ind w:left="84"/>
            </w:pPr>
            <w:r>
              <w:rPr>
                <w:rFonts w:ascii="Gill Sans MT" w:cs="Gill Sans MT" w:eastAsia="Gill Sans MT" w:hAnsi="Gill Sans MT"/>
                <w:spacing w:val="0"/>
                <w:w w:val="131"/>
                <w:sz w:val="9"/>
                <w:szCs w:val="9"/>
              </w:rPr>
              <w:t>Descripcion</w:t>
            </w:r>
            <w:r>
              <w:rPr>
                <w:rFonts w:ascii="Gill Sans MT" w:cs="Gill Sans MT" w:eastAsia="Gill Sans MT" w:hAnsi="Gill Sans MT"/>
                <w:spacing w:val="0"/>
                <w:w w:val="100"/>
                <w:sz w:val="9"/>
                <w:szCs w:val="9"/>
              </w:rPr>
            </w:r>
          </w:p>
        </w:tc>
      </w:tr>
    </w:tbl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4" w:line="240" w:lineRule="exact"/>
      </w:pPr>
      <w:r>
        <w:rPr>
          <w:sz w:val="24"/>
          <w:szCs w:val="24"/>
        </w:rPr>
      </w:r>
    </w:p>
    <w:tbl>
      <w:tblPr>
        <w:tblW w:type="auto" w:w="0"/>
        <w:tblLook w:val="01E0"/>
        <w:jc w:val="left"/>
        <w:tblInd w:type="dxa" w:w="5465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111"/>
        </w:trPr>
        <w:tc>
          <w:tcPr>
            <w:tcW w:type="dxa" w:w="963"/>
            <w:tcBorders>
              <w:top w:color="000000" w:space="0" w:sz="1" w:val="single"/>
              <w:left w:color="000000" w:space="0" w:sz="1" w:val="single"/>
              <w:bottom w:color="000000" w:space="0" w:sz="1" w:val="single"/>
              <w:right w:color="000000" w:space="0" w:sz="1" w:val="single"/>
            </w:tcBorders>
            <w:shd w:color="auto" w:fill="000080" w:val="clear"/>
          </w:tcPr>
          <w:p>
            <w:pPr>
              <w:rPr>
                <w:rFonts w:ascii="Gill Sans MT" w:cs="Gill Sans MT" w:eastAsia="Gill Sans MT" w:hAnsi="Gill Sans MT"/>
                <w:sz w:val="9"/>
                <w:szCs w:val="9"/>
              </w:rPr>
              <w:jc w:val="left"/>
              <w:spacing w:before="10"/>
              <w:ind w:left="328"/>
            </w:pPr>
            <w:r>
              <w:rPr>
                <w:rFonts w:ascii="Gill Sans MT" w:cs="Gill Sans MT" w:eastAsia="Gill Sans MT" w:hAnsi="Gill Sans MT"/>
                <w:b/>
                <w:color w:val="C8C8C8"/>
                <w:spacing w:val="0"/>
                <w:w w:val="135"/>
                <w:sz w:val="9"/>
                <w:szCs w:val="9"/>
              </w:rPr>
              <w:t>estado</w:t>
            </w:r>
            <w:r>
              <w:rPr>
                <w:rFonts w:ascii="Gill Sans MT" w:cs="Gill Sans MT" w:eastAsia="Gill Sans MT" w:hAnsi="Gill Sans MT"/>
                <w:color w:val="000000"/>
                <w:spacing w:val="0"/>
                <w:w w:val="100"/>
                <w:sz w:val="9"/>
                <w:szCs w:val="9"/>
              </w:rPr>
            </w:r>
          </w:p>
        </w:tc>
        <w:tc>
          <w:tcPr>
            <w:tcW w:type="dxa" w:w="89"/>
            <w:vMerge w:val="restart"/>
            <w:tcBorders>
              <w:top w:color="auto" w:space="0" w:sz="6" w:val="nil"/>
              <w:left w:color="000000" w:space="0" w:sz="1" w:val="single"/>
              <w:right w:color="auto" w:space="0" w:sz="6" w:val="nil"/>
            </w:tcBorders>
          </w:tcPr>
          <w:p/>
        </w:tc>
      </w:tr>
      <w:tr>
        <w:trPr>
          <w:trHeight w:hRule="exact" w:val="111"/>
        </w:trPr>
        <w:tc>
          <w:tcPr>
            <w:tcW w:type="dxa" w:w="963"/>
            <w:tcBorders>
              <w:top w:color="000000" w:space="0" w:sz="1" w:val="single"/>
              <w:left w:color="000000" w:space="0" w:sz="1" w:val="single"/>
              <w:bottom w:color="000000" w:space="0" w:sz="1" w:val="single"/>
              <w:right w:color="000000" w:space="0" w:sz="1" w:val="single"/>
            </w:tcBorders>
            <w:shd w:color="auto" w:fill="D6797B" w:val="clear"/>
          </w:tcPr>
          <w:p>
            <w:pPr>
              <w:rPr>
                <w:rFonts w:ascii="Gill Sans MT" w:cs="Gill Sans MT" w:eastAsia="Gill Sans MT" w:hAnsi="Gill Sans MT"/>
                <w:sz w:val="9"/>
                <w:szCs w:val="9"/>
              </w:rPr>
              <w:jc w:val="left"/>
              <w:spacing w:before="10"/>
              <w:ind w:left="84"/>
            </w:pPr>
            <w:r>
              <w:rPr>
                <w:rFonts w:ascii="Gill Sans MT" w:cs="Gill Sans MT" w:eastAsia="Gill Sans MT" w:hAnsi="Gill Sans MT"/>
                <w:spacing w:val="0"/>
                <w:w w:val="127"/>
                <w:sz w:val="9"/>
                <w:szCs w:val="9"/>
              </w:rPr>
              <w:t>ID_Estado</w:t>
            </w:r>
            <w:r>
              <w:rPr>
                <w:rFonts w:ascii="Gill Sans MT" w:cs="Gill Sans MT" w:eastAsia="Gill Sans MT" w:hAnsi="Gill Sans MT"/>
                <w:spacing w:val="0"/>
                <w:w w:val="100"/>
                <w:sz w:val="9"/>
                <w:szCs w:val="9"/>
              </w:rPr>
            </w:r>
          </w:p>
        </w:tc>
        <w:tc>
          <w:tcPr>
            <w:tcW w:type="dxa" w:w="89"/>
            <w:vMerge w:val=""/>
            <w:tcBorders>
              <w:left w:color="000000" w:space="0" w:sz="1" w:val="single"/>
              <w:right w:color="auto" w:space="0" w:sz="6" w:val="nil"/>
            </w:tcBorders>
          </w:tcPr>
          <w:p/>
        </w:tc>
      </w:tr>
      <w:tr>
        <w:trPr>
          <w:trHeight w:hRule="exact" w:val="43"/>
        </w:trPr>
        <w:tc>
          <w:tcPr>
            <w:tcW w:type="dxa" w:w="963"/>
            <w:vMerge w:val="restart"/>
            <w:tcBorders>
              <w:top w:color="000000" w:space="0" w:sz="1" w:val="single"/>
              <w:left w:color="000000" w:space="0" w:sz="1" w:val="single"/>
              <w:right w:color="000000" w:space="0" w:sz="1" w:val="single"/>
            </w:tcBorders>
          </w:tcPr>
          <w:p>
            <w:pPr>
              <w:rPr>
                <w:rFonts w:ascii="Gill Sans MT" w:cs="Gill Sans MT" w:eastAsia="Gill Sans MT" w:hAnsi="Gill Sans MT"/>
                <w:sz w:val="9"/>
                <w:szCs w:val="9"/>
              </w:rPr>
              <w:jc w:val="left"/>
              <w:spacing w:before="10"/>
              <w:ind w:left="84"/>
            </w:pPr>
            <w:r>
              <w:rPr>
                <w:rFonts w:ascii="Gill Sans MT" w:cs="Gill Sans MT" w:eastAsia="Gill Sans MT" w:hAnsi="Gill Sans MT"/>
                <w:spacing w:val="0"/>
                <w:w w:val="128"/>
                <w:sz w:val="9"/>
                <w:szCs w:val="9"/>
              </w:rPr>
              <w:t>ID_Solicitud</w:t>
            </w:r>
            <w:r>
              <w:rPr>
                <w:rFonts w:ascii="Gill Sans MT" w:cs="Gill Sans MT" w:eastAsia="Gill Sans MT" w:hAnsi="Gill Sans MT"/>
                <w:spacing w:val="0"/>
                <w:w w:val="100"/>
                <w:sz w:val="9"/>
                <w:szCs w:val="9"/>
              </w:rPr>
            </w:r>
          </w:p>
        </w:tc>
        <w:tc>
          <w:tcPr>
            <w:tcW w:type="dxa" w:w="89"/>
            <w:vMerge w:val=""/>
            <w:tcBorders>
              <w:left w:color="000000" w:space="0" w:sz="1" w:val="single"/>
              <w:bottom w:color="FF00FF" w:space="0" w:sz="1" w:val="single"/>
              <w:right w:color="auto" w:space="0" w:sz="6" w:val="nil"/>
            </w:tcBorders>
          </w:tcPr>
          <w:p/>
        </w:tc>
      </w:tr>
      <w:tr>
        <w:trPr>
          <w:trHeight w:hRule="exact" w:val="68"/>
        </w:trPr>
        <w:tc>
          <w:tcPr>
            <w:tcW w:type="dxa" w:w="963"/>
            <w:vMerge w:val=""/>
            <w:tcBorders>
              <w:left w:color="000000" w:space="0" w:sz="1" w:val="single"/>
              <w:bottom w:color="000000" w:space="0" w:sz="1" w:val="single"/>
              <w:right w:color="000000" w:space="0" w:sz="1" w:val="single"/>
            </w:tcBorders>
          </w:tcPr>
          <w:p/>
        </w:tc>
        <w:tc>
          <w:tcPr>
            <w:tcW w:type="dxa" w:w="89"/>
            <w:vMerge w:val="restart"/>
            <w:tcBorders>
              <w:top w:color="FF00FF" w:space="0" w:sz="1" w:val="single"/>
              <w:left w:color="000000" w:space="0" w:sz="1" w:val="single"/>
              <w:right w:color="auto" w:space="0" w:sz="6" w:val="nil"/>
            </w:tcBorders>
          </w:tcPr>
          <w:p/>
        </w:tc>
      </w:tr>
      <w:tr>
        <w:trPr>
          <w:trHeight w:hRule="exact" w:val="111"/>
        </w:trPr>
        <w:tc>
          <w:tcPr>
            <w:tcW w:type="dxa" w:w="963"/>
            <w:tcBorders>
              <w:top w:color="000000" w:space="0" w:sz="1" w:val="single"/>
              <w:left w:color="000000" w:space="0" w:sz="1" w:val="single"/>
              <w:bottom w:color="000000" w:space="0" w:sz="1" w:val="single"/>
              <w:right w:color="000000" w:space="0" w:sz="1" w:val="single"/>
            </w:tcBorders>
            <w:shd w:color="auto" w:fill="8E9EDF" w:val="clear"/>
          </w:tcPr>
          <w:p>
            <w:pPr>
              <w:rPr>
                <w:rFonts w:ascii="Gill Sans MT" w:cs="Gill Sans MT" w:eastAsia="Gill Sans MT" w:hAnsi="Gill Sans MT"/>
                <w:sz w:val="9"/>
                <w:szCs w:val="9"/>
              </w:rPr>
              <w:jc w:val="left"/>
              <w:spacing w:before="10"/>
              <w:ind w:left="84"/>
            </w:pPr>
            <w:r>
              <w:rPr>
                <w:rFonts w:ascii="Gill Sans MT" w:cs="Gill Sans MT" w:eastAsia="Gill Sans MT" w:hAnsi="Gill Sans MT"/>
                <w:spacing w:val="0"/>
                <w:w w:val="138"/>
                <w:sz w:val="9"/>
                <w:szCs w:val="9"/>
              </w:rPr>
              <w:t>estado</w:t>
            </w:r>
            <w:r>
              <w:rPr>
                <w:rFonts w:ascii="Gill Sans MT" w:cs="Gill Sans MT" w:eastAsia="Gill Sans MT" w:hAnsi="Gill Sans MT"/>
                <w:spacing w:val="0"/>
                <w:w w:val="100"/>
                <w:sz w:val="9"/>
                <w:szCs w:val="9"/>
              </w:rPr>
            </w:r>
          </w:p>
        </w:tc>
        <w:tc>
          <w:tcPr>
            <w:tcW w:type="dxa" w:w="89"/>
            <w:vMerge w:val=""/>
            <w:tcBorders>
              <w:left w:color="000000" w:space="0" w:sz="1" w:val="single"/>
              <w:right w:color="auto" w:space="0" w:sz="6" w:val="nil"/>
            </w:tcBorders>
          </w:tcPr>
          <w:p/>
        </w:tc>
      </w:tr>
      <w:tr>
        <w:trPr>
          <w:trHeight w:hRule="exact" w:val="111"/>
        </w:trPr>
        <w:tc>
          <w:tcPr>
            <w:tcW w:type="dxa" w:w="963"/>
            <w:tcBorders>
              <w:top w:color="000000" w:space="0" w:sz="1" w:val="single"/>
              <w:left w:color="000000" w:space="0" w:sz="1" w:val="single"/>
              <w:bottom w:color="000000" w:space="0" w:sz="1" w:val="single"/>
              <w:right w:color="000000" w:space="0" w:sz="1" w:val="single"/>
            </w:tcBorders>
          </w:tcPr>
          <w:p>
            <w:pPr>
              <w:rPr>
                <w:rFonts w:ascii="Gill Sans MT" w:cs="Gill Sans MT" w:eastAsia="Gill Sans MT" w:hAnsi="Gill Sans MT"/>
                <w:sz w:val="9"/>
                <w:szCs w:val="9"/>
              </w:rPr>
              <w:jc w:val="left"/>
              <w:spacing w:before="10"/>
              <w:ind w:left="84"/>
            </w:pPr>
            <w:r>
              <w:rPr>
                <w:rFonts w:ascii="Gill Sans MT" w:cs="Gill Sans MT" w:eastAsia="Gill Sans MT" w:hAnsi="Gill Sans MT"/>
                <w:spacing w:val="0"/>
                <w:w w:val="138"/>
                <w:sz w:val="9"/>
                <w:szCs w:val="9"/>
              </w:rPr>
              <w:t>responsable</w:t>
            </w:r>
            <w:r>
              <w:rPr>
                <w:rFonts w:ascii="Gill Sans MT" w:cs="Gill Sans MT" w:eastAsia="Gill Sans MT" w:hAnsi="Gill Sans MT"/>
                <w:spacing w:val="0"/>
                <w:w w:val="100"/>
                <w:sz w:val="9"/>
                <w:szCs w:val="9"/>
              </w:rPr>
            </w:r>
          </w:p>
        </w:tc>
        <w:tc>
          <w:tcPr>
            <w:tcW w:type="dxa" w:w="89"/>
            <w:vMerge w:val=""/>
            <w:tcBorders>
              <w:left w:color="000000" w:space="0" w:sz="1" w:val="single"/>
              <w:right w:color="auto" w:space="0" w:sz="6" w:val="nil"/>
            </w:tcBorders>
          </w:tcPr>
          <w:p/>
        </w:tc>
      </w:tr>
      <w:tr>
        <w:trPr>
          <w:trHeight w:hRule="exact" w:val="111"/>
        </w:trPr>
        <w:tc>
          <w:tcPr>
            <w:tcW w:type="dxa" w:w="963"/>
            <w:tcBorders>
              <w:top w:color="000000" w:space="0" w:sz="1" w:val="single"/>
              <w:left w:color="000000" w:space="0" w:sz="1" w:val="single"/>
              <w:bottom w:color="000000" w:space="0" w:sz="1" w:val="single"/>
              <w:right w:color="000000" w:space="0" w:sz="1" w:val="single"/>
            </w:tcBorders>
          </w:tcPr>
          <w:p>
            <w:pPr>
              <w:rPr>
                <w:rFonts w:ascii="Gill Sans MT" w:cs="Gill Sans MT" w:eastAsia="Gill Sans MT" w:hAnsi="Gill Sans MT"/>
                <w:sz w:val="9"/>
                <w:szCs w:val="9"/>
              </w:rPr>
              <w:jc w:val="left"/>
              <w:spacing w:before="10"/>
              <w:ind w:left="84"/>
            </w:pPr>
            <w:r>
              <w:rPr>
                <w:rFonts w:ascii="Gill Sans MT" w:cs="Gill Sans MT" w:eastAsia="Gill Sans MT" w:hAnsi="Gill Sans MT"/>
                <w:spacing w:val="0"/>
                <w:w w:val="136"/>
                <w:sz w:val="9"/>
                <w:szCs w:val="9"/>
              </w:rPr>
              <w:t>observacion</w:t>
            </w:r>
            <w:r>
              <w:rPr>
                <w:rFonts w:ascii="Gill Sans MT" w:cs="Gill Sans MT" w:eastAsia="Gill Sans MT" w:hAnsi="Gill Sans MT"/>
                <w:spacing w:val="0"/>
                <w:w w:val="100"/>
                <w:sz w:val="9"/>
                <w:szCs w:val="9"/>
              </w:rPr>
            </w:r>
          </w:p>
        </w:tc>
        <w:tc>
          <w:tcPr>
            <w:tcW w:type="dxa" w:w="89"/>
            <w:vMerge w:val=""/>
            <w:tcBorders>
              <w:left w:color="000000" w:space="0" w:sz="1" w:val="single"/>
              <w:right w:color="auto" w:space="0" w:sz="6" w:val="nil"/>
            </w:tcBorders>
          </w:tcPr>
          <w:p/>
        </w:tc>
      </w:tr>
      <w:tr>
        <w:trPr>
          <w:trHeight w:hRule="exact" w:val="111"/>
        </w:trPr>
        <w:tc>
          <w:tcPr>
            <w:tcW w:type="dxa" w:w="963"/>
            <w:tcBorders>
              <w:top w:color="000000" w:space="0" w:sz="1" w:val="single"/>
              <w:left w:color="000000" w:space="0" w:sz="1" w:val="single"/>
              <w:bottom w:color="000000" w:space="0" w:sz="1" w:val="single"/>
              <w:right w:color="000000" w:space="0" w:sz="1" w:val="single"/>
            </w:tcBorders>
          </w:tcPr>
          <w:p>
            <w:pPr>
              <w:rPr>
                <w:rFonts w:ascii="Gill Sans MT" w:cs="Gill Sans MT" w:eastAsia="Gill Sans MT" w:hAnsi="Gill Sans MT"/>
                <w:sz w:val="9"/>
                <w:szCs w:val="9"/>
              </w:rPr>
              <w:jc w:val="left"/>
              <w:spacing w:before="10"/>
              <w:ind w:left="84"/>
            </w:pPr>
            <w:r>
              <w:rPr>
                <w:rFonts w:ascii="Gill Sans MT" w:cs="Gill Sans MT" w:eastAsia="Gill Sans MT" w:hAnsi="Gill Sans MT"/>
                <w:spacing w:val="0"/>
                <w:w w:val="144"/>
                <w:sz w:val="9"/>
                <w:szCs w:val="9"/>
              </w:rPr>
              <w:t>fecha</w:t>
            </w:r>
            <w:r>
              <w:rPr>
                <w:rFonts w:ascii="Gill Sans MT" w:cs="Gill Sans MT" w:eastAsia="Gill Sans MT" w:hAnsi="Gill Sans MT"/>
                <w:spacing w:val="0"/>
                <w:w w:val="100"/>
                <w:sz w:val="9"/>
                <w:szCs w:val="9"/>
              </w:rPr>
            </w:r>
          </w:p>
        </w:tc>
        <w:tc>
          <w:tcPr>
            <w:tcW w:type="dxa" w:w="89"/>
            <w:vMerge w:val=""/>
            <w:tcBorders>
              <w:left w:color="000000" w:space="0" w:sz="1" w:val="single"/>
              <w:bottom w:color="auto" w:space="0" w:sz="6" w:val="nil"/>
              <w:right w:color="auto" w:space="0" w:sz="6" w:val="nil"/>
            </w:tcBorders>
          </w:tcPr>
          <w:p/>
        </w:tc>
      </w:tr>
    </w:tbl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5" w:line="280" w:lineRule="exact"/>
      </w:pPr>
      <w:r>
        <w:rPr>
          <w:sz w:val="28"/>
          <w:szCs w:val="28"/>
        </w:rPr>
      </w:r>
    </w:p>
    <w:p>
      <w:pPr>
        <w:rPr>
          <w:rFonts w:ascii="Gill Sans MT" w:cs="Gill Sans MT" w:eastAsia="Gill Sans MT" w:hAnsi="Gill Sans MT"/>
          <w:sz w:val="28"/>
          <w:szCs w:val="28"/>
        </w:rPr>
        <w:jc w:val="left"/>
        <w:spacing w:before="26"/>
        <w:ind w:left="5199"/>
      </w:pPr>
      <w:r>
        <w:pict>
          <v:group coordorigin="567,11" coordsize="15704,0" style="position:absolute;margin-left:28.35pt;margin-top:0.572289pt;width:785.19pt;height:0pt;mso-position-horizontal-relative:page;mso-position-vertical-relative:paragraph;z-index:-332">
            <v:shape coordorigin="567,11" coordsize="15704,0" filled="f" path="m567,11l16271,11e" strokecolor="#000000" stroked="t" strokeweight="0.57pt" style="position:absolute;left:567;top:11;width:15704;height:0">
              <v:path arrowok="t"/>
            </v:shape>
            <w10:wrap type="none"/>
          </v:group>
        </w:pict>
      </w:r>
      <w:r>
        <w:rPr>
          <w:rFonts w:ascii="Gill Sans MT" w:cs="Gill Sans MT" w:eastAsia="Gill Sans MT" w:hAnsi="Gill Sans MT"/>
          <w:spacing w:val="0"/>
          <w:w w:val="114"/>
          <w:sz w:val="28"/>
          <w:szCs w:val="28"/>
        </w:rPr>
        <w:t>Número</w:t>
      </w:r>
      <w:r>
        <w:rPr>
          <w:rFonts w:ascii="Gill Sans MT" w:cs="Gill Sans MT" w:eastAsia="Gill Sans MT" w:hAnsi="Gill Sans MT"/>
          <w:spacing w:val="0"/>
          <w:w w:val="114"/>
          <w:sz w:val="28"/>
          <w:szCs w:val="28"/>
        </w:rPr>
        <w:t> </w:t>
      </w:r>
      <w:r>
        <w:rPr>
          <w:rFonts w:ascii="Gill Sans MT" w:cs="Gill Sans MT" w:eastAsia="Gill Sans MT" w:hAnsi="Gill Sans MT"/>
          <w:spacing w:val="0"/>
          <w:w w:val="131"/>
          <w:sz w:val="28"/>
          <w:szCs w:val="28"/>
        </w:rPr>
        <w:t>de</w:t>
      </w:r>
      <w:r>
        <w:rPr>
          <w:rFonts w:ascii="Gill Sans MT" w:cs="Gill Sans MT" w:eastAsia="Gill Sans MT" w:hAnsi="Gill Sans MT"/>
          <w:spacing w:val="-27"/>
          <w:w w:val="131"/>
          <w:sz w:val="28"/>
          <w:szCs w:val="28"/>
        </w:rPr>
        <w:t> </w:t>
      </w:r>
      <w:r>
        <w:rPr>
          <w:rFonts w:ascii="Gill Sans MT" w:cs="Gill Sans MT" w:eastAsia="Gill Sans MT" w:hAnsi="Gill Sans MT"/>
          <w:spacing w:val="0"/>
          <w:w w:val="131"/>
          <w:sz w:val="28"/>
          <w:szCs w:val="28"/>
        </w:rPr>
        <w:t>página:</w:t>
      </w:r>
      <w:r>
        <w:rPr>
          <w:rFonts w:ascii="Gill Sans MT" w:cs="Gill Sans MT" w:eastAsia="Gill Sans MT" w:hAnsi="Gill Sans MT"/>
          <w:spacing w:val="33"/>
          <w:w w:val="131"/>
          <w:sz w:val="28"/>
          <w:szCs w:val="28"/>
        </w:rPr>
        <w:t> </w:t>
      </w:r>
      <w:r>
        <w:rPr>
          <w:rFonts w:ascii="Gill Sans MT" w:cs="Gill Sans MT" w:eastAsia="Gill Sans MT" w:hAnsi="Gill Sans MT"/>
          <w:spacing w:val="0"/>
          <w:w w:val="100"/>
          <w:sz w:val="28"/>
          <w:szCs w:val="28"/>
        </w:rPr>
        <w:t>9/9</w:t>
      </w:r>
      <w:r>
        <w:rPr>
          <w:rFonts w:ascii="Gill Sans MT" w:cs="Gill Sans MT" w:eastAsia="Gill Sans MT" w:hAnsi="Gill Sans MT"/>
          <w:spacing w:val="0"/>
          <w:w w:val="100"/>
          <w:sz w:val="28"/>
          <w:szCs w:val="28"/>
        </w:rPr>
        <w:t>                                                </w:t>
      </w:r>
      <w:r>
        <w:rPr>
          <w:rFonts w:ascii="Gill Sans MT" w:cs="Gill Sans MT" w:eastAsia="Gill Sans MT" w:hAnsi="Gill Sans MT"/>
          <w:spacing w:val="28"/>
          <w:w w:val="100"/>
          <w:sz w:val="28"/>
          <w:szCs w:val="28"/>
        </w:rPr>
        <w:t> </w:t>
      </w:r>
      <w:r>
        <w:rPr>
          <w:rFonts w:ascii="Gill Sans MT" w:cs="Gill Sans MT" w:eastAsia="Gill Sans MT" w:hAnsi="Gill Sans MT"/>
          <w:spacing w:val="0"/>
          <w:w w:val="125"/>
          <w:sz w:val="28"/>
          <w:szCs w:val="28"/>
        </w:rPr>
        <w:t>06-02-2022</w:t>
      </w:r>
      <w:r>
        <w:rPr>
          <w:rFonts w:ascii="Gill Sans MT" w:cs="Gill Sans MT" w:eastAsia="Gill Sans MT" w:hAnsi="Gill Sans MT"/>
          <w:spacing w:val="-8"/>
          <w:w w:val="125"/>
          <w:sz w:val="28"/>
          <w:szCs w:val="28"/>
        </w:rPr>
        <w:t> </w:t>
      </w:r>
      <w:r>
        <w:rPr>
          <w:rFonts w:ascii="Gill Sans MT" w:cs="Gill Sans MT" w:eastAsia="Gill Sans MT" w:hAnsi="Gill Sans MT"/>
          <w:spacing w:val="0"/>
          <w:w w:val="136"/>
          <w:sz w:val="28"/>
          <w:szCs w:val="28"/>
        </w:rPr>
        <w:t>a</w:t>
      </w:r>
      <w:r>
        <w:rPr>
          <w:rFonts w:ascii="Gill Sans MT" w:cs="Gill Sans MT" w:eastAsia="Gill Sans MT" w:hAnsi="Gill Sans MT"/>
          <w:spacing w:val="-9"/>
          <w:w w:val="136"/>
          <w:sz w:val="28"/>
          <w:szCs w:val="28"/>
        </w:rPr>
        <w:t> </w:t>
      </w:r>
      <w:r>
        <w:rPr>
          <w:rFonts w:ascii="Gill Sans MT" w:cs="Gill Sans MT" w:eastAsia="Gill Sans MT" w:hAnsi="Gill Sans MT"/>
          <w:spacing w:val="0"/>
          <w:w w:val="136"/>
          <w:sz w:val="28"/>
          <w:szCs w:val="28"/>
        </w:rPr>
        <w:t>las</w:t>
      </w:r>
      <w:r>
        <w:rPr>
          <w:rFonts w:ascii="Gill Sans MT" w:cs="Gill Sans MT" w:eastAsia="Gill Sans MT" w:hAnsi="Gill Sans MT"/>
          <w:spacing w:val="-14"/>
          <w:w w:val="136"/>
          <w:sz w:val="28"/>
          <w:szCs w:val="28"/>
        </w:rPr>
        <w:t> </w:t>
      </w:r>
      <w:r>
        <w:rPr>
          <w:rFonts w:ascii="Gill Sans MT" w:cs="Gill Sans MT" w:eastAsia="Gill Sans MT" w:hAnsi="Gill Sans MT"/>
          <w:spacing w:val="0"/>
          <w:w w:val="136"/>
          <w:sz w:val="28"/>
          <w:szCs w:val="28"/>
        </w:rPr>
        <w:t>16:41:33</w:t>
      </w:r>
      <w:r>
        <w:rPr>
          <w:rFonts w:ascii="Gill Sans MT" w:cs="Gill Sans MT" w:eastAsia="Gill Sans MT" w:hAnsi="Gill Sans MT"/>
          <w:spacing w:val="0"/>
          <w:w w:val="100"/>
          <w:sz w:val="28"/>
          <w:szCs w:val="28"/>
        </w:rPr>
      </w:r>
    </w:p>
    <w:sectPr>
      <w:type w:val="continuous"/>
      <w:pgSz w:h="11920" w:orient="landscape" w:w="16840"/>
      <w:pgMar w:bottom="0" w:left="380" w:right="460" w:top="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